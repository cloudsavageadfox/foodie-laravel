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2D394" w14:textId="77777777" w:rsidR="00264DE4" w:rsidRDefault="00EE032C" w:rsidP="003A680F">
      <w:pPr>
        <w:pStyle w:val="NoSpacing"/>
        <w:rPr>
          <w:rFonts w:ascii="Tahoma" w:hAnsi="Tahoma" w:cs="Tahoma"/>
          <w:b/>
          <w:sz w:val="32"/>
          <w:szCs w:val="32"/>
        </w:rPr>
      </w:pPr>
      <w:r>
        <w:rPr>
          <w:noProof/>
        </w:rPr>
        <w:pict w14:anchorId="392219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alt="Kimmy" style="position:absolute;margin-left:356.8pt;margin-top:-23.8pt;width:102.65pt;height:146.05pt;z-index:-2;mso-wrap-edited:f;mso-width-percent:0;mso-height-percent:0;mso-width-percent:0;mso-height-percent:0" wrapcoords="-134 0 -134 21511 21600 21511 21600 0 -134 0">
            <v:imagedata r:id="rId6" o:title="Kimmy"/>
            <w10:wrap type="tight"/>
          </v:shape>
        </w:pict>
      </w:r>
    </w:p>
    <w:p w14:paraId="44EBDD96" w14:textId="77777777" w:rsidR="007859C4" w:rsidRPr="00264DE4" w:rsidRDefault="00F27F6A" w:rsidP="003A680F">
      <w:pPr>
        <w:pStyle w:val="NoSpacing"/>
        <w:rPr>
          <w:rFonts w:ascii="Tahoma" w:hAnsi="Tahoma" w:cs="Tahoma"/>
          <w:b/>
          <w:sz w:val="32"/>
          <w:szCs w:val="32"/>
        </w:rPr>
      </w:pPr>
      <w:r w:rsidRPr="00264DE4">
        <w:rPr>
          <w:rFonts w:ascii="Tahoma" w:hAnsi="Tahoma" w:cs="Tahoma"/>
          <w:b/>
          <w:sz w:val="32"/>
          <w:szCs w:val="32"/>
        </w:rPr>
        <w:t>ACUÑA, KIMBERLY ANN R</w:t>
      </w:r>
      <w:r w:rsidR="007737EC" w:rsidRPr="00264DE4">
        <w:rPr>
          <w:rFonts w:ascii="Tahoma" w:hAnsi="Tahoma" w:cs="Tahoma"/>
          <w:b/>
          <w:sz w:val="32"/>
          <w:szCs w:val="32"/>
        </w:rPr>
        <w:t>.</w:t>
      </w:r>
      <w:r w:rsidR="001B5463" w:rsidRPr="001B5463">
        <w:rPr>
          <w:rStyle w:val="Normal"/>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p>
    <w:p w14:paraId="27A0910B" w14:textId="77777777" w:rsidR="00344E77" w:rsidRDefault="005041FC" w:rsidP="003A680F">
      <w:pPr>
        <w:pStyle w:val="NoSpacing"/>
        <w:rPr>
          <w:rFonts w:ascii="Tahoma" w:hAnsi="Tahoma" w:cs="Tahoma"/>
          <w:sz w:val="24"/>
          <w:szCs w:val="24"/>
        </w:rPr>
      </w:pPr>
      <w:r>
        <w:rPr>
          <w:rFonts w:ascii="Tahoma" w:hAnsi="Tahoma" w:cs="Tahoma"/>
          <w:sz w:val="24"/>
          <w:szCs w:val="24"/>
        </w:rPr>
        <w:t xml:space="preserve">257 Capt. Ciano R. Balderamma St. Ibayo </w:t>
      </w:r>
    </w:p>
    <w:p w14:paraId="55E92CC2" w14:textId="77777777" w:rsidR="005041FC" w:rsidRPr="00264DE4" w:rsidRDefault="005041FC" w:rsidP="003A680F">
      <w:pPr>
        <w:pStyle w:val="NoSpacing"/>
        <w:rPr>
          <w:rFonts w:ascii="Tahoma" w:hAnsi="Tahoma" w:cs="Tahoma"/>
          <w:sz w:val="24"/>
          <w:szCs w:val="24"/>
        </w:rPr>
      </w:pPr>
      <w:r>
        <w:rPr>
          <w:rFonts w:ascii="Tahoma" w:hAnsi="Tahoma" w:cs="Tahoma"/>
          <w:sz w:val="24"/>
          <w:szCs w:val="24"/>
        </w:rPr>
        <w:t>Tipas, Taguig City</w:t>
      </w:r>
    </w:p>
    <w:p w14:paraId="6D66FF8A" w14:textId="77777777" w:rsidR="00344E77" w:rsidRPr="00264DE4" w:rsidRDefault="00200692" w:rsidP="003A680F">
      <w:pPr>
        <w:pStyle w:val="NoSpacing"/>
        <w:rPr>
          <w:rFonts w:ascii="Tahoma" w:hAnsi="Tahoma" w:cs="Tahoma"/>
          <w:sz w:val="24"/>
          <w:szCs w:val="24"/>
        </w:rPr>
      </w:pPr>
      <w:r>
        <w:rPr>
          <w:rFonts w:ascii="Tahoma" w:hAnsi="Tahoma" w:cs="Tahoma"/>
          <w:sz w:val="24"/>
          <w:szCs w:val="24"/>
        </w:rPr>
        <w:t>+639173898342</w:t>
      </w:r>
    </w:p>
    <w:p w14:paraId="23665502" w14:textId="77777777" w:rsidR="00344E77" w:rsidRPr="00264DE4" w:rsidRDefault="00687773" w:rsidP="003A680F">
      <w:pPr>
        <w:pStyle w:val="NoSpacing"/>
        <w:rPr>
          <w:rFonts w:ascii="Tahoma" w:hAnsi="Tahoma" w:cs="Tahoma"/>
          <w:b/>
          <w:color w:val="0070C0"/>
          <w:sz w:val="24"/>
          <w:szCs w:val="24"/>
          <w:u w:val="single"/>
        </w:rPr>
      </w:pPr>
      <w:r>
        <w:rPr>
          <w:rFonts w:ascii="Tahoma" w:hAnsi="Tahoma" w:cs="Tahoma"/>
          <w:b/>
          <w:color w:val="0070C0"/>
          <w:sz w:val="24"/>
          <w:szCs w:val="24"/>
          <w:u w:val="single"/>
        </w:rPr>
        <w:t>kimberlyannacuna@gmail.com</w:t>
      </w:r>
      <w:r w:rsidRPr="00264DE4">
        <w:rPr>
          <w:rFonts w:ascii="Tahoma" w:hAnsi="Tahoma" w:cs="Tahoma"/>
          <w:b/>
          <w:color w:val="0070C0"/>
          <w:sz w:val="24"/>
          <w:szCs w:val="24"/>
          <w:u w:val="single"/>
        </w:rPr>
        <w:t xml:space="preserve"> </w:t>
      </w:r>
    </w:p>
    <w:p w14:paraId="27D7FB94" w14:textId="77777777" w:rsidR="00AC49BD" w:rsidRDefault="00AC49BD" w:rsidP="003A680F">
      <w:pPr>
        <w:pStyle w:val="NoSpacing"/>
        <w:rPr>
          <w:rFonts w:ascii="Tahoma" w:hAnsi="Tahoma" w:cs="Tahoma"/>
          <w:sz w:val="24"/>
          <w:szCs w:val="24"/>
        </w:rPr>
      </w:pPr>
    </w:p>
    <w:p w14:paraId="23DB2C0B" w14:textId="77777777" w:rsidR="001B5463" w:rsidRDefault="001B5463" w:rsidP="003A680F">
      <w:pPr>
        <w:pStyle w:val="NoSpacing"/>
        <w:rPr>
          <w:rFonts w:ascii="Tahoma" w:hAnsi="Tahoma" w:cs="Tahoma"/>
          <w:sz w:val="24"/>
          <w:szCs w:val="24"/>
        </w:rPr>
      </w:pPr>
    </w:p>
    <w:p w14:paraId="2A355C38" w14:textId="77777777" w:rsidR="00F002A8" w:rsidRPr="00264DE4" w:rsidRDefault="00EE032C" w:rsidP="003A680F">
      <w:pPr>
        <w:pStyle w:val="NoSpacing"/>
        <w:rPr>
          <w:rFonts w:ascii="Tahoma" w:hAnsi="Tahoma" w:cs="Tahoma"/>
          <w:sz w:val="24"/>
          <w:szCs w:val="24"/>
        </w:rPr>
      </w:pPr>
      <w:r w:rsidRPr="00264DE4">
        <w:rPr>
          <w:rFonts w:ascii="Tahoma" w:hAnsi="Tahoma" w:cs="Tahoma"/>
          <w:noProof/>
          <w:sz w:val="24"/>
          <w:szCs w:val="24"/>
        </w:rPr>
        <w:pict w14:anchorId="15FE77FD">
          <v:shapetype id="_x0000_t32" coordsize="21600,21600" o:spt="32" o:oned="t" path="m,l21600,21600e" filled="f">
            <v:path arrowok="t" fillok="f" o:connecttype="none"/>
            <o:lock v:ext="edit" shapetype="t"/>
          </v:shapetype>
          <v:shape id="_x0000_s1026" type="#_x0000_t32" alt="" style="position:absolute;margin-left:2.75pt;margin-top:.75pt;width:453.85pt;height:.9pt;z-index:1;mso-wrap-edited:f;mso-width-percent:0;mso-height-percent:0;mso-width-percent:0;mso-height-percent:0" o:connectortype="straight"/>
        </w:pict>
      </w:r>
    </w:p>
    <w:p w14:paraId="5C1F88FD" w14:textId="77777777" w:rsidR="003A680F" w:rsidRDefault="000A31EA" w:rsidP="003A680F">
      <w:pPr>
        <w:pStyle w:val="NoSpacing"/>
        <w:rPr>
          <w:rFonts w:ascii="Tahoma" w:hAnsi="Tahoma" w:cs="Tahoma"/>
          <w:b/>
          <w:sz w:val="20"/>
          <w:szCs w:val="20"/>
          <w:u w:val="single"/>
        </w:rPr>
      </w:pPr>
      <w:r w:rsidRPr="00CD6DFC">
        <w:rPr>
          <w:rFonts w:ascii="Tahoma" w:hAnsi="Tahoma" w:cs="Tahoma"/>
          <w:b/>
          <w:sz w:val="20"/>
          <w:szCs w:val="20"/>
          <w:u w:val="single"/>
        </w:rPr>
        <w:t>AIM</w:t>
      </w:r>
    </w:p>
    <w:p w14:paraId="40D7380A" w14:textId="77777777" w:rsidR="00FB01BB" w:rsidRPr="00CD6DFC" w:rsidRDefault="00FB01BB" w:rsidP="003A680F">
      <w:pPr>
        <w:pStyle w:val="NoSpacing"/>
        <w:rPr>
          <w:rFonts w:ascii="Tahoma" w:hAnsi="Tahoma" w:cs="Tahoma"/>
          <w:b/>
          <w:sz w:val="20"/>
          <w:szCs w:val="20"/>
          <w:u w:val="single"/>
        </w:rPr>
      </w:pPr>
    </w:p>
    <w:p w14:paraId="1B8DA137" w14:textId="77777777" w:rsidR="00FB01BB" w:rsidRPr="00FB01BB" w:rsidRDefault="00FB01BB" w:rsidP="00FB01BB">
      <w:pPr>
        <w:pStyle w:val="NoSpacing"/>
        <w:ind w:firstLine="720"/>
        <w:rPr>
          <w:rFonts w:ascii="Tahoma" w:hAnsi="Tahoma" w:cs="Tahoma"/>
          <w:sz w:val="20"/>
          <w:szCs w:val="20"/>
        </w:rPr>
      </w:pPr>
      <w:r w:rsidRPr="00FB01BB">
        <w:rPr>
          <w:rFonts w:ascii="Tahoma" w:hAnsi="Tahoma" w:cs="Tahoma"/>
          <w:sz w:val="20"/>
          <w:szCs w:val="20"/>
        </w:rPr>
        <w:t xml:space="preserve">My goal is to add and create value in supporting an organization’s business goals through my skills and expertise. I envision charting in this organization a long-term career plan that will allow me not just to grow others but likewise ensure my own development. </w:t>
      </w:r>
    </w:p>
    <w:p w14:paraId="236E7CB2" w14:textId="77777777" w:rsidR="00264DE4" w:rsidRPr="00CD6DFC" w:rsidRDefault="00264DE4" w:rsidP="00CD6DFC">
      <w:pPr>
        <w:pStyle w:val="NoSpacing"/>
        <w:ind w:left="720"/>
        <w:jc w:val="both"/>
        <w:rPr>
          <w:rFonts w:ascii="Tahoma" w:hAnsi="Tahoma" w:cs="Tahoma"/>
          <w:sz w:val="20"/>
          <w:szCs w:val="20"/>
        </w:rPr>
      </w:pPr>
    </w:p>
    <w:p w14:paraId="60B2779A" w14:textId="77777777" w:rsidR="00433F37" w:rsidRPr="00CD6DFC" w:rsidRDefault="00433F37" w:rsidP="00CD6DFC">
      <w:pPr>
        <w:pStyle w:val="NoSpacing"/>
        <w:jc w:val="both"/>
        <w:rPr>
          <w:rFonts w:ascii="Tahoma" w:hAnsi="Tahoma" w:cs="Tahoma"/>
          <w:b/>
          <w:sz w:val="20"/>
          <w:szCs w:val="20"/>
          <w:u w:val="single"/>
        </w:rPr>
      </w:pPr>
      <w:r w:rsidRPr="00CD6DFC">
        <w:rPr>
          <w:rFonts w:ascii="Tahoma" w:hAnsi="Tahoma" w:cs="Tahoma"/>
          <w:b/>
          <w:sz w:val="20"/>
          <w:szCs w:val="20"/>
          <w:u w:val="single"/>
        </w:rPr>
        <w:t>SUMMARY OF QUALIFICATION</w:t>
      </w:r>
    </w:p>
    <w:p w14:paraId="39A33EF7" w14:textId="77777777" w:rsidR="00264DE4" w:rsidRPr="00CD6DFC" w:rsidRDefault="00264DE4" w:rsidP="00CD6DFC">
      <w:pPr>
        <w:pStyle w:val="NoSpacing"/>
        <w:jc w:val="both"/>
        <w:rPr>
          <w:rFonts w:ascii="Tahoma" w:hAnsi="Tahoma" w:cs="Tahoma"/>
          <w:b/>
          <w:sz w:val="20"/>
          <w:szCs w:val="20"/>
          <w:u w:val="single"/>
        </w:rPr>
      </w:pPr>
    </w:p>
    <w:p w14:paraId="46B35269" w14:textId="77777777" w:rsidR="00666CEA" w:rsidRDefault="00433F37" w:rsidP="00CD6DFC">
      <w:pPr>
        <w:pStyle w:val="NoSpacing"/>
        <w:jc w:val="both"/>
        <w:rPr>
          <w:rFonts w:ascii="Tahoma" w:hAnsi="Tahoma" w:cs="Tahoma"/>
          <w:sz w:val="20"/>
          <w:szCs w:val="20"/>
        </w:rPr>
      </w:pPr>
      <w:r w:rsidRPr="00CD6DFC">
        <w:rPr>
          <w:rFonts w:ascii="Tahoma" w:hAnsi="Tahoma" w:cs="Tahoma"/>
          <w:sz w:val="20"/>
          <w:szCs w:val="20"/>
        </w:rPr>
        <w:tab/>
      </w:r>
      <w:r w:rsidR="008A4BEC">
        <w:rPr>
          <w:rFonts w:ascii="Tahoma" w:hAnsi="Tahoma" w:cs="Tahoma"/>
          <w:sz w:val="20"/>
          <w:szCs w:val="20"/>
        </w:rPr>
        <w:t>Eight</w:t>
      </w:r>
      <w:r w:rsidR="00DD48E1">
        <w:rPr>
          <w:rFonts w:ascii="Tahoma" w:hAnsi="Tahoma" w:cs="Tahoma"/>
          <w:sz w:val="20"/>
          <w:szCs w:val="20"/>
        </w:rPr>
        <w:t xml:space="preserve"> years of work experience</w:t>
      </w:r>
      <w:r w:rsidR="00F91E37">
        <w:rPr>
          <w:rFonts w:ascii="Tahoma" w:hAnsi="Tahoma" w:cs="Tahoma"/>
          <w:sz w:val="20"/>
          <w:szCs w:val="20"/>
        </w:rPr>
        <w:t xml:space="preserve"> –</w:t>
      </w:r>
      <w:r w:rsidR="00666CEA">
        <w:rPr>
          <w:rFonts w:ascii="Tahoma" w:hAnsi="Tahoma" w:cs="Tahoma"/>
          <w:sz w:val="20"/>
          <w:szCs w:val="20"/>
        </w:rPr>
        <w:t xml:space="preserve"> </w:t>
      </w:r>
      <w:r w:rsidR="00F91E37">
        <w:rPr>
          <w:rFonts w:ascii="Tahoma" w:hAnsi="Tahoma" w:cs="Tahoma"/>
          <w:sz w:val="20"/>
          <w:szCs w:val="20"/>
        </w:rPr>
        <w:t>provides Direction and Leadership, manages employees</w:t>
      </w:r>
      <w:r w:rsidR="00666CEA">
        <w:rPr>
          <w:rFonts w:ascii="Tahoma" w:hAnsi="Tahoma" w:cs="Tahoma"/>
          <w:sz w:val="20"/>
          <w:szCs w:val="20"/>
        </w:rPr>
        <w:t>’</w:t>
      </w:r>
      <w:r w:rsidR="00F91E37">
        <w:rPr>
          <w:rFonts w:ascii="Tahoma" w:hAnsi="Tahoma" w:cs="Tahoma"/>
          <w:sz w:val="20"/>
          <w:szCs w:val="20"/>
        </w:rPr>
        <w:t xml:space="preserve"> performance</w:t>
      </w:r>
      <w:r w:rsidR="00666CEA">
        <w:rPr>
          <w:rFonts w:ascii="Tahoma" w:hAnsi="Tahoma" w:cs="Tahoma"/>
          <w:sz w:val="20"/>
          <w:szCs w:val="20"/>
        </w:rPr>
        <w:t>, motivate a team to achieve targets and objectives of continuously improving quality of products and services increasing store revenues and improve profitability.</w:t>
      </w:r>
      <w:r w:rsidR="00DD48E1">
        <w:rPr>
          <w:rFonts w:ascii="Tahoma" w:hAnsi="Tahoma" w:cs="Tahoma"/>
          <w:sz w:val="20"/>
          <w:szCs w:val="20"/>
        </w:rPr>
        <w:t xml:space="preserve"> </w:t>
      </w:r>
    </w:p>
    <w:p w14:paraId="686D6753" w14:textId="77777777" w:rsidR="00433F37" w:rsidRPr="00CD6DFC" w:rsidRDefault="00433F37" w:rsidP="00CD6DFC">
      <w:pPr>
        <w:pStyle w:val="NoSpacing"/>
        <w:jc w:val="both"/>
        <w:rPr>
          <w:rFonts w:ascii="Tahoma" w:hAnsi="Tahoma" w:cs="Tahoma"/>
          <w:sz w:val="20"/>
          <w:szCs w:val="20"/>
        </w:rPr>
      </w:pPr>
      <w:r w:rsidRPr="00CD6DFC">
        <w:rPr>
          <w:rFonts w:ascii="Tahoma" w:hAnsi="Tahoma" w:cs="Tahoma"/>
          <w:sz w:val="20"/>
          <w:szCs w:val="20"/>
        </w:rPr>
        <w:t>Has Good Communication Skills; Basic knowledge in Baking</w:t>
      </w:r>
      <w:r w:rsidR="00BD1119" w:rsidRPr="00CD6DFC">
        <w:rPr>
          <w:rFonts w:ascii="Tahoma" w:hAnsi="Tahoma" w:cs="Tahoma"/>
          <w:sz w:val="20"/>
          <w:szCs w:val="20"/>
        </w:rPr>
        <w:t>, Food</w:t>
      </w:r>
      <w:r w:rsidR="00184F96" w:rsidRPr="00CD6DFC">
        <w:rPr>
          <w:rFonts w:ascii="Tahoma" w:hAnsi="Tahoma" w:cs="Tahoma"/>
          <w:sz w:val="20"/>
          <w:szCs w:val="20"/>
        </w:rPr>
        <w:t xml:space="preserve"> Sanitation and Safety</w:t>
      </w:r>
      <w:r w:rsidR="00BD1119" w:rsidRPr="00CD6DFC">
        <w:rPr>
          <w:rFonts w:ascii="Tahoma" w:hAnsi="Tahoma" w:cs="Tahoma"/>
          <w:sz w:val="20"/>
          <w:szCs w:val="20"/>
        </w:rPr>
        <w:t>,</w:t>
      </w:r>
      <w:r w:rsidR="00FB01BB">
        <w:rPr>
          <w:rFonts w:ascii="Tahoma" w:hAnsi="Tahoma" w:cs="Tahoma"/>
          <w:sz w:val="20"/>
          <w:szCs w:val="20"/>
        </w:rPr>
        <w:t xml:space="preserve"> Proficient in the use of the following softwares: Microsoft Excel, Microsoft Word and Microsoft Powerpoint, </w:t>
      </w:r>
      <w:r w:rsidRPr="00CD6DFC">
        <w:rPr>
          <w:rFonts w:ascii="Tahoma" w:hAnsi="Tahoma" w:cs="Tahoma"/>
          <w:sz w:val="20"/>
          <w:szCs w:val="20"/>
        </w:rPr>
        <w:t>Can adapt easily t</w:t>
      </w:r>
      <w:r w:rsidR="003A680F" w:rsidRPr="00CD6DFC">
        <w:rPr>
          <w:rFonts w:ascii="Tahoma" w:hAnsi="Tahoma" w:cs="Tahoma"/>
          <w:sz w:val="20"/>
          <w:szCs w:val="20"/>
        </w:rPr>
        <w:t xml:space="preserve">o different working environment and can </w:t>
      </w:r>
      <w:r w:rsidR="00666CEA">
        <w:rPr>
          <w:rFonts w:ascii="Tahoma" w:hAnsi="Tahoma" w:cs="Tahoma"/>
          <w:sz w:val="20"/>
          <w:szCs w:val="20"/>
        </w:rPr>
        <w:t>work under extreme pressure</w:t>
      </w:r>
      <w:r w:rsidR="003A680F" w:rsidRPr="00CD6DFC">
        <w:rPr>
          <w:rFonts w:ascii="Tahoma" w:hAnsi="Tahoma" w:cs="Tahoma"/>
          <w:sz w:val="20"/>
          <w:szCs w:val="20"/>
        </w:rPr>
        <w:t>.</w:t>
      </w:r>
    </w:p>
    <w:p w14:paraId="4821CB8B" w14:textId="77777777" w:rsidR="00264DE4" w:rsidRPr="00CD6DFC" w:rsidRDefault="00264DE4" w:rsidP="00CD6DFC">
      <w:pPr>
        <w:pStyle w:val="NoSpacing"/>
        <w:jc w:val="both"/>
        <w:rPr>
          <w:rFonts w:ascii="Tahoma" w:hAnsi="Tahoma" w:cs="Tahoma"/>
          <w:sz w:val="20"/>
          <w:szCs w:val="20"/>
        </w:rPr>
      </w:pPr>
    </w:p>
    <w:p w14:paraId="538A7F04" w14:textId="77777777" w:rsidR="008B49B1" w:rsidRDefault="00346926" w:rsidP="008B49B1">
      <w:pPr>
        <w:pStyle w:val="NoSpacing"/>
        <w:rPr>
          <w:rFonts w:ascii="Tahoma" w:hAnsi="Tahoma" w:cs="Tahoma"/>
          <w:b/>
          <w:sz w:val="20"/>
          <w:szCs w:val="20"/>
          <w:u w:val="single"/>
        </w:rPr>
      </w:pPr>
      <w:r>
        <w:rPr>
          <w:rFonts w:ascii="Tahoma" w:hAnsi="Tahoma" w:cs="Tahoma"/>
          <w:b/>
          <w:sz w:val="20"/>
          <w:szCs w:val="20"/>
          <w:u w:val="single"/>
        </w:rPr>
        <w:t xml:space="preserve">WORK EXPERIENCE </w:t>
      </w:r>
    </w:p>
    <w:p w14:paraId="0337AF66" w14:textId="77777777" w:rsidR="008B49B1" w:rsidRDefault="008B49B1" w:rsidP="003A680F">
      <w:pPr>
        <w:pStyle w:val="NoSpacing"/>
        <w:rPr>
          <w:rFonts w:ascii="Tahoma" w:hAnsi="Tahoma" w:cs="Tahoma"/>
          <w:b/>
          <w:sz w:val="20"/>
          <w:szCs w:val="20"/>
          <w:u w:val="single"/>
        </w:rPr>
      </w:pPr>
    </w:p>
    <w:p w14:paraId="0A508199" w14:textId="77777777" w:rsidR="008A4BEC" w:rsidRDefault="008A4BEC" w:rsidP="008A4BEC">
      <w:pPr>
        <w:pStyle w:val="NoSpacing"/>
        <w:numPr>
          <w:ilvl w:val="0"/>
          <w:numId w:val="21"/>
        </w:numPr>
        <w:rPr>
          <w:rFonts w:ascii="Tahoma" w:hAnsi="Tahoma" w:cs="Tahoma"/>
          <w:sz w:val="20"/>
          <w:szCs w:val="20"/>
        </w:rPr>
      </w:pPr>
      <w:r>
        <w:rPr>
          <w:rFonts w:ascii="Tahoma" w:hAnsi="Tahoma" w:cs="Tahoma"/>
          <w:sz w:val="20"/>
          <w:szCs w:val="20"/>
        </w:rPr>
        <w:t>Single Origin Coffee and Tea Inc.</w:t>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t xml:space="preserve"> June 2017 - Present</w:t>
      </w:r>
    </w:p>
    <w:p w14:paraId="4D887E22" w14:textId="77777777" w:rsidR="008A4BEC" w:rsidRDefault="008A4BEC" w:rsidP="008A4BEC">
      <w:pPr>
        <w:pStyle w:val="NoSpacing"/>
        <w:ind w:left="720"/>
        <w:rPr>
          <w:rFonts w:ascii="Tahoma" w:hAnsi="Tahoma" w:cs="Tahoma"/>
          <w:sz w:val="20"/>
          <w:szCs w:val="20"/>
        </w:rPr>
      </w:pPr>
      <w:r>
        <w:rPr>
          <w:rFonts w:ascii="Tahoma" w:hAnsi="Tahoma" w:cs="Tahoma"/>
          <w:sz w:val="20"/>
          <w:szCs w:val="20"/>
        </w:rPr>
        <w:t>Single Origin</w:t>
      </w:r>
    </w:p>
    <w:p w14:paraId="085BCDFD" w14:textId="77777777" w:rsidR="008A4BEC" w:rsidRDefault="008A4BEC" w:rsidP="008A4BEC">
      <w:pPr>
        <w:pStyle w:val="NoSpacing"/>
        <w:ind w:left="720"/>
        <w:rPr>
          <w:rFonts w:ascii="Tahoma" w:hAnsi="Tahoma" w:cs="Tahoma"/>
          <w:sz w:val="20"/>
          <w:szCs w:val="20"/>
        </w:rPr>
      </w:pPr>
      <w:r>
        <w:rPr>
          <w:rFonts w:ascii="Tahoma" w:hAnsi="Tahoma" w:cs="Tahoma"/>
          <w:sz w:val="20"/>
          <w:szCs w:val="20"/>
        </w:rPr>
        <w:t>Operations Manager</w:t>
      </w:r>
    </w:p>
    <w:p w14:paraId="44FA1FD4" w14:textId="77777777" w:rsidR="008A4BEC" w:rsidRDefault="008A4BEC" w:rsidP="008A4BEC">
      <w:pPr>
        <w:pStyle w:val="NoSpacing"/>
        <w:rPr>
          <w:rFonts w:ascii="Tahoma" w:hAnsi="Tahoma" w:cs="Tahoma"/>
          <w:sz w:val="20"/>
          <w:szCs w:val="20"/>
        </w:rPr>
      </w:pPr>
    </w:p>
    <w:p w14:paraId="4AA3D557" w14:textId="77777777" w:rsidR="008A4BEC" w:rsidRDefault="008A4BEC" w:rsidP="008A4BEC">
      <w:pPr>
        <w:pStyle w:val="NoSpacing"/>
        <w:ind w:left="720"/>
        <w:rPr>
          <w:rFonts w:ascii="Tahoma" w:hAnsi="Tahoma" w:cs="Tahoma"/>
          <w:sz w:val="20"/>
          <w:szCs w:val="20"/>
        </w:rPr>
      </w:pPr>
      <w:r>
        <w:rPr>
          <w:rFonts w:ascii="Tahoma" w:hAnsi="Tahoma" w:cs="Tahoma"/>
          <w:sz w:val="20"/>
          <w:szCs w:val="20"/>
        </w:rPr>
        <w:t>Duties and Responsibilities:</w:t>
      </w:r>
    </w:p>
    <w:p w14:paraId="0A3C55D5" w14:textId="77777777" w:rsidR="008A4BEC" w:rsidRDefault="008A4BEC" w:rsidP="00975B34">
      <w:pPr>
        <w:pStyle w:val="NoSpacing"/>
        <w:ind w:left="720"/>
        <w:rPr>
          <w:rFonts w:ascii="Tahoma" w:hAnsi="Tahoma" w:cs="Tahoma"/>
          <w:sz w:val="20"/>
          <w:szCs w:val="20"/>
        </w:rPr>
      </w:pPr>
      <w:r>
        <w:rPr>
          <w:rFonts w:ascii="Tahoma" w:hAnsi="Tahoma" w:cs="Tahoma"/>
          <w:sz w:val="20"/>
          <w:szCs w:val="20"/>
        </w:rPr>
        <w:t>-</w:t>
      </w:r>
      <w:r w:rsidRPr="008A4BEC">
        <w:t xml:space="preserve"> </w:t>
      </w:r>
      <w:r w:rsidR="00975B34">
        <w:rPr>
          <w:rFonts w:ascii="Tahoma" w:hAnsi="Tahoma" w:cs="Tahoma"/>
          <w:sz w:val="20"/>
          <w:szCs w:val="20"/>
        </w:rPr>
        <w:t>Responsible t</w:t>
      </w:r>
      <w:r w:rsidRPr="008A4BEC">
        <w:rPr>
          <w:rFonts w:ascii="Tahoma" w:hAnsi="Tahoma" w:cs="Tahoma"/>
          <w:sz w:val="20"/>
          <w:szCs w:val="20"/>
        </w:rPr>
        <w:t>o attain optimum profitability from the operations of all restaurants by providing delightful customer service, quality products and ensuring operational</w:t>
      </w:r>
      <w:r w:rsidR="00975B34">
        <w:rPr>
          <w:rFonts w:ascii="Tahoma" w:hAnsi="Tahoma" w:cs="Tahoma"/>
          <w:sz w:val="20"/>
          <w:szCs w:val="20"/>
        </w:rPr>
        <w:t xml:space="preserve"> </w:t>
      </w:r>
      <w:r w:rsidRPr="008A4BEC">
        <w:rPr>
          <w:rFonts w:ascii="Tahoma" w:hAnsi="Tahoma" w:cs="Tahoma"/>
          <w:sz w:val="20"/>
          <w:szCs w:val="20"/>
        </w:rPr>
        <w:t>excellence in accordance with established company policies, systems, procedures and standards.</w:t>
      </w:r>
    </w:p>
    <w:p w14:paraId="47B57D15" w14:textId="77777777" w:rsidR="008A4BEC" w:rsidRDefault="008A4BEC" w:rsidP="008A4BEC">
      <w:pPr>
        <w:pStyle w:val="NoSpacing"/>
        <w:ind w:left="720"/>
        <w:rPr>
          <w:rFonts w:ascii="Tahoma" w:hAnsi="Tahoma" w:cs="Tahoma"/>
          <w:sz w:val="20"/>
          <w:szCs w:val="20"/>
        </w:rPr>
      </w:pPr>
    </w:p>
    <w:p w14:paraId="188C6B05" w14:textId="77777777" w:rsidR="00E00662" w:rsidRDefault="00E00662" w:rsidP="00E00662">
      <w:pPr>
        <w:pStyle w:val="NoSpacing"/>
        <w:numPr>
          <w:ilvl w:val="0"/>
          <w:numId w:val="21"/>
        </w:numPr>
        <w:rPr>
          <w:rFonts w:ascii="Tahoma" w:hAnsi="Tahoma" w:cs="Tahoma"/>
          <w:sz w:val="20"/>
          <w:szCs w:val="20"/>
        </w:rPr>
      </w:pPr>
      <w:r>
        <w:rPr>
          <w:rFonts w:ascii="Tahoma" w:hAnsi="Tahoma" w:cs="Tahoma"/>
          <w:sz w:val="20"/>
          <w:szCs w:val="20"/>
        </w:rPr>
        <w:t>Foodparks by Raintree</w:t>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t xml:space="preserve">October 2015 </w:t>
      </w:r>
      <w:r w:rsidR="008A4BEC">
        <w:rPr>
          <w:rFonts w:ascii="Tahoma" w:hAnsi="Tahoma" w:cs="Tahoma"/>
          <w:sz w:val="20"/>
          <w:szCs w:val="20"/>
        </w:rPr>
        <w:t>–</w:t>
      </w:r>
      <w:r>
        <w:rPr>
          <w:rFonts w:ascii="Tahoma" w:hAnsi="Tahoma" w:cs="Tahoma"/>
          <w:sz w:val="20"/>
          <w:szCs w:val="20"/>
        </w:rPr>
        <w:t xml:space="preserve"> </w:t>
      </w:r>
      <w:r w:rsidR="008A4BEC">
        <w:rPr>
          <w:rFonts w:ascii="Tahoma" w:hAnsi="Tahoma" w:cs="Tahoma"/>
          <w:sz w:val="20"/>
          <w:szCs w:val="20"/>
        </w:rPr>
        <w:t>June 2017</w:t>
      </w:r>
    </w:p>
    <w:p w14:paraId="5DF250DE" w14:textId="77777777" w:rsidR="00E00662" w:rsidRDefault="0034106B" w:rsidP="00E00662">
      <w:pPr>
        <w:pStyle w:val="NoSpacing"/>
        <w:ind w:left="720"/>
        <w:rPr>
          <w:rFonts w:ascii="Tahoma" w:hAnsi="Tahoma" w:cs="Tahoma"/>
          <w:sz w:val="20"/>
          <w:szCs w:val="20"/>
        </w:rPr>
      </w:pPr>
      <w:r>
        <w:rPr>
          <w:rFonts w:ascii="Tahoma" w:hAnsi="Tahoma" w:cs="Tahoma"/>
          <w:sz w:val="20"/>
          <w:szCs w:val="20"/>
        </w:rPr>
        <w:t>Stella and Rocketroom</w:t>
      </w:r>
    </w:p>
    <w:p w14:paraId="34153B60" w14:textId="77777777" w:rsidR="00E00662" w:rsidRDefault="00E00662" w:rsidP="00E00662">
      <w:pPr>
        <w:pStyle w:val="NoSpacing"/>
        <w:ind w:left="720"/>
        <w:rPr>
          <w:rFonts w:ascii="Tahoma" w:hAnsi="Tahoma" w:cs="Tahoma"/>
          <w:sz w:val="20"/>
          <w:szCs w:val="20"/>
        </w:rPr>
      </w:pPr>
      <w:r>
        <w:rPr>
          <w:rFonts w:ascii="Tahoma" w:hAnsi="Tahoma" w:cs="Tahoma"/>
          <w:sz w:val="20"/>
          <w:szCs w:val="20"/>
        </w:rPr>
        <w:t>Restaurant Manager</w:t>
      </w:r>
    </w:p>
    <w:p w14:paraId="2D93ACD7" w14:textId="77777777" w:rsidR="00E00662" w:rsidRDefault="00E00662" w:rsidP="00E00662">
      <w:pPr>
        <w:pStyle w:val="NoSpacing"/>
        <w:rPr>
          <w:rFonts w:ascii="Tahoma" w:hAnsi="Tahoma" w:cs="Tahoma"/>
          <w:sz w:val="20"/>
          <w:szCs w:val="20"/>
        </w:rPr>
      </w:pPr>
    </w:p>
    <w:p w14:paraId="155A7B37" w14:textId="77777777" w:rsidR="00E00662" w:rsidRDefault="00E00662" w:rsidP="00E00662">
      <w:pPr>
        <w:pStyle w:val="NoSpacing"/>
        <w:ind w:left="720"/>
        <w:rPr>
          <w:rFonts w:ascii="Tahoma" w:hAnsi="Tahoma" w:cs="Tahoma"/>
          <w:sz w:val="20"/>
          <w:szCs w:val="20"/>
        </w:rPr>
      </w:pPr>
      <w:r>
        <w:rPr>
          <w:rFonts w:ascii="Tahoma" w:hAnsi="Tahoma" w:cs="Tahoma"/>
          <w:sz w:val="20"/>
          <w:szCs w:val="20"/>
        </w:rPr>
        <w:t>Duties and Responsibilities:</w:t>
      </w:r>
    </w:p>
    <w:p w14:paraId="4B35AEEB" w14:textId="77777777" w:rsidR="00E00662" w:rsidRDefault="00E00662" w:rsidP="00E00662">
      <w:pPr>
        <w:pStyle w:val="NoSpacing"/>
        <w:ind w:left="720"/>
        <w:rPr>
          <w:rFonts w:ascii="Tahoma" w:hAnsi="Tahoma" w:cs="Tahoma"/>
          <w:sz w:val="20"/>
          <w:szCs w:val="20"/>
        </w:rPr>
      </w:pPr>
      <w:r>
        <w:rPr>
          <w:rFonts w:ascii="Tahoma" w:hAnsi="Tahoma" w:cs="Tahoma"/>
          <w:sz w:val="20"/>
          <w:szCs w:val="20"/>
        </w:rPr>
        <w:t>-</w:t>
      </w:r>
      <w:r w:rsidR="00975B34">
        <w:rPr>
          <w:rFonts w:ascii="Tahoma" w:hAnsi="Tahoma" w:cs="Tahoma"/>
          <w:sz w:val="20"/>
          <w:szCs w:val="20"/>
        </w:rPr>
        <w:t xml:space="preserve"> </w:t>
      </w:r>
      <w:r>
        <w:rPr>
          <w:rFonts w:ascii="Tahoma" w:hAnsi="Tahoma" w:cs="Tahoma"/>
          <w:sz w:val="20"/>
          <w:szCs w:val="20"/>
        </w:rPr>
        <w:t>Responsible in creating the tone and personality of the store by being an advocate of training, customer service, product knowledge and education, encouraging safe work practices, and a demonstrated commitment through the Guiding Principles. Lead all Team Members in an efficient and profitable operation.</w:t>
      </w:r>
    </w:p>
    <w:p w14:paraId="65844137" w14:textId="77777777" w:rsidR="00E00662" w:rsidRDefault="00E00662" w:rsidP="00E00662">
      <w:pPr>
        <w:pStyle w:val="NoSpacing"/>
        <w:ind w:left="720"/>
        <w:rPr>
          <w:rFonts w:ascii="Tahoma" w:hAnsi="Tahoma" w:cs="Tahoma"/>
          <w:sz w:val="20"/>
          <w:szCs w:val="20"/>
        </w:rPr>
      </w:pPr>
    </w:p>
    <w:p w14:paraId="1DC6BEA3" w14:textId="77777777" w:rsidR="007D567D" w:rsidRDefault="007D567D" w:rsidP="007D567D">
      <w:pPr>
        <w:pStyle w:val="NoSpacing"/>
        <w:numPr>
          <w:ilvl w:val="0"/>
          <w:numId w:val="21"/>
        </w:numPr>
        <w:rPr>
          <w:rFonts w:ascii="Tahoma" w:hAnsi="Tahoma" w:cs="Tahoma"/>
          <w:sz w:val="20"/>
          <w:szCs w:val="20"/>
        </w:rPr>
      </w:pPr>
      <w:r>
        <w:rPr>
          <w:rFonts w:ascii="Tahoma" w:hAnsi="Tahoma" w:cs="Tahoma"/>
          <w:sz w:val="20"/>
          <w:szCs w:val="20"/>
        </w:rPr>
        <w:t>Global Restaurant Concepts Inc.</w:t>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t xml:space="preserve">February 2015 </w:t>
      </w:r>
      <w:r w:rsidR="00E00662">
        <w:rPr>
          <w:rFonts w:ascii="Tahoma" w:hAnsi="Tahoma" w:cs="Tahoma"/>
          <w:sz w:val="20"/>
          <w:szCs w:val="20"/>
        </w:rPr>
        <w:t>–</w:t>
      </w:r>
      <w:r>
        <w:rPr>
          <w:rFonts w:ascii="Tahoma" w:hAnsi="Tahoma" w:cs="Tahoma"/>
          <w:sz w:val="20"/>
          <w:szCs w:val="20"/>
        </w:rPr>
        <w:t xml:space="preserve"> </w:t>
      </w:r>
      <w:r w:rsidR="00E00662">
        <w:rPr>
          <w:rFonts w:ascii="Tahoma" w:hAnsi="Tahoma" w:cs="Tahoma"/>
          <w:sz w:val="20"/>
          <w:szCs w:val="20"/>
        </w:rPr>
        <w:t>October 2015</w:t>
      </w:r>
    </w:p>
    <w:p w14:paraId="6C8C3D04" w14:textId="77777777" w:rsidR="007D567D" w:rsidRDefault="007D567D" w:rsidP="007D567D">
      <w:pPr>
        <w:pStyle w:val="NoSpacing"/>
        <w:ind w:left="720"/>
        <w:rPr>
          <w:rFonts w:ascii="Tahoma" w:hAnsi="Tahoma" w:cs="Tahoma"/>
          <w:sz w:val="20"/>
          <w:szCs w:val="20"/>
        </w:rPr>
      </w:pPr>
      <w:r>
        <w:rPr>
          <w:rFonts w:ascii="Tahoma" w:hAnsi="Tahoma" w:cs="Tahoma"/>
          <w:sz w:val="20"/>
          <w:szCs w:val="20"/>
        </w:rPr>
        <w:t>Gyu-kaku Japanese BBQ Restaurant</w:t>
      </w:r>
    </w:p>
    <w:p w14:paraId="5B0DBF6F" w14:textId="77777777" w:rsidR="007D567D" w:rsidRDefault="007D567D" w:rsidP="007D567D">
      <w:pPr>
        <w:pStyle w:val="NoSpacing"/>
        <w:ind w:left="720"/>
        <w:rPr>
          <w:rFonts w:ascii="Tahoma" w:hAnsi="Tahoma" w:cs="Tahoma"/>
          <w:sz w:val="20"/>
          <w:szCs w:val="20"/>
        </w:rPr>
      </w:pPr>
      <w:r>
        <w:rPr>
          <w:rFonts w:ascii="Tahoma" w:hAnsi="Tahoma" w:cs="Tahoma"/>
          <w:sz w:val="20"/>
          <w:szCs w:val="20"/>
        </w:rPr>
        <w:t>Restaurant Manager</w:t>
      </w:r>
    </w:p>
    <w:p w14:paraId="3975DE44" w14:textId="77777777" w:rsidR="007D567D" w:rsidRDefault="007D567D" w:rsidP="007D567D">
      <w:pPr>
        <w:pStyle w:val="NoSpacing"/>
        <w:ind w:left="720"/>
        <w:rPr>
          <w:rFonts w:ascii="Tahoma" w:hAnsi="Tahoma" w:cs="Tahoma"/>
          <w:sz w:val="20"/>
          <w:szCs w:val="20"/>
        </w:rPr>
      </w:pPr>
    </w:p>
    <w:p w14:paraId="79DCA17A" w14:textId="77777777" w:rsidR="007D567D" w:rsidRDefault="007D567D" w:rsidP="007D567D">
      <w:pPr>
        <w:pStyle w:val="NoSpacing"/>
        <w:ind w:left="720"/>
        <w:rPr>
          <w:rFonts w:ascii="Tahoma" w:hAnsi="Tahoma" w:cs="Tahoma"/>
          <w:sz w:val="20"/>
          <w:szCs w:val="20"/>
        </w:rPr>
      </w:pPr>
      <w:r>
        <w:rPr>
          <w:rFonts w:ascii="Tahoma" w:hAnsi="Tahoma" w:cs="Tahoma"/>
          <w:sz w:val="20"/>
          <w:szCs w:val="20"/>
        </w:rPr>
        <w:t>Duties and Responsibilities:</w:t>
      </w:r>
    </w:p>
    <w:p w14:paraId="202BD02A" w14:textId="77777777" w:rsidR="007D567D" w:rsidRDefault="007D567D" w:rsidP="007D567D">
      <w:pPr>
        <w:pStyle w:val="NoSpacing"/>
        <w:ind w:left="720"/>
        <w:rPr>
          <w:rFonts w:ascii="Tahoma" w:hAnsi="Tahoma" w:cs="Tahoma"/>
          <w:sz w:val="20"/>
          <w:szCs w:val="20"/>
        </w:rPr>
      </w:pPr>
      <w:r>
        <w:rPr>
          <w:rFonts w:ascii="Tahoma" w:hAnsi="Tahoma" w:cs="Tahoma"/>
          <w:sz w:val="20"/>
          <w:szCs w:val="20"/>
        </w:rPr>
        <w:t>-</w:t>
      </w:r>
      <w:r w:rsidR="00975B34">
        <w:rPr>
          <w:rFonts w:ascii="Tahoma" w:hAnsi="Tahoma" w:cs="Tahoma"/>
          <w:sz w:val="20"/>
          <w:szCs w:val="20"/>
        </w:rPr>
        <w:t xml:space="preserve"> </w:t>
      </w:r>
      <w:r>
        <w:rPr>
          <w:rFonts w:ascii="Tahoma" w:hAnsi="Tahoma" w:cs="Tahoma"/>
          <w:sz w:val="20"/>
          <w:szCs w:val="20"/>
        </w:rPr>
        <w:t>Responsible in creating the tone and personality of the store by being an advocate of training, customer service, product knowledge and education, encouraging safe work practices, and a demonstrated commitment through the Guiding Principles. Lead all Team Members in an efficient and profitable operation.</w:t>
      </w:r>
    </w:p>
    <w:p w14:paraId="4BDDA510" w14:textId="77777777" w:rsidR="007D567D" w:rsidRDefault="007D567D" w:rsidP="007D567D">
      <w:pPr>
        <w:pStyle w:val="NoSpacing"/>
        <w:ind w:left="720"/>
        <w:rPr>
          <w:rFonts w:ascii="Tahoma" w:hAnsi="Tahoma" w:cs="Tahoma"/>
          <w:sz w:val="20"/>
          <w:szCs w:val="20"/>
        </w:rPr>
      </w:pPr>
    </w:p>
    <w:p w14:paraId="11122D6F" w14:textId="77777777" w:rsidR="007E6FFB" w:rsidRDefault="007E6FFB" w:rsidP="007E6FFB">
      <w:pPr>
        <w:pStyle w:val="NoSpacing"/>
        <w:numPr>
          <w:ilvl w:val="0"/>
          <w:numId w:val="21"/>
        </w:numPr>
        <w:rPr>
          <w:rFonts w:ascii="Tahoma" w:hAnsi="Tahoma" w:cs="Tahoma"/>
          <w:sz w:val="20"/>
          <w:szCs w:val="20"/>
        </w:rPr>
      </w:pPr>
      <w:r>
        <w:rPr>
          <w:rFonts w:ascii="Tahoma" w:hAnsi="Tahoma" w:cs="Tahoma"/>
          <w:sz w:val="20"/>
          <w:szCs w:val="20"/>
        </w:rPr>
        <w:t>G</w:t>
      </w:r>
      <w:r w:rsidR="007D567D">
        <w:rPr>
          <w:rFonts w:ascii="Tahoma" w:hAnsi="Tahoma" w:cs="Tahoma"/>
          <w:sz w:val="20"/>
          <w:szCs w:val="20"/>
        </w:rPr>
        <w:t>lobal R</w:t>
      </w:r>
      <w:r>
        <w:rPr>
          <w:rFonts w:ascii="Tahoma" w:hAnsi="Tahoma" w:cs="Tahoma"/>
          <w:sz w:val="20"/>
          <w:szCs w:val="20"/>
        </w:rPr>
        <w:t>estaurant Concepts Inc.</w:t>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00E00662">
        <w:rPr>
          <w:rFonts w:ascii="Tahoma" w:hAnsi="Tahoma" w:cs="Tahoma"/>
          <w:sz w:val="20"/>
          <w:szCs w:val="20"/>
        </w:rPr>
        <w:tab/>
      </w:r>
      <w:r>
        <w:rPr>
          <w:rFonts w:ascii="Tahoma" w:hAnsi="Tahoma" w:cs="Tahoma"/>
          <w:sz w:val="20"/>
          <w:szCs w:val="20"/>
        </w:rPr>
        <w:t xml:space="preserve">November 2014 </w:t>
      </w:r>
      <w:r w:rsidR="007D567D">
        <w:rPr>
          <w:rFonts w:ascii="Tahoma" w:hAnsi="Tahoma" w:cs="Tahoma"/>
          <w:sz w:val="20"/>
          <w:szCs w:val="20"/>
        </w:rPr>
        <w:t>-</w:t>
      </w:r>
      <w:r>
        <w:rPr>
          <w:rFonts w:ascii="Tahoma" w:hAnsi="Tahoma" w:cs="Tahoma"/>
          <w:sz w:val="20"/>
          <w:szCs w:val="20"/>
        </w:rPr>
        <w:t xml:space="preserve"> </w:t>
      </w:r>
      <w:r w:rsidR="007D567D">
        <w:rPr>
          <w:rFonts w:ascii="Tahoma" w:hAnsi="Tahoma" w:cs="Tahoma"/>
          <w:sz w:val="20"/>
          <w:szCs w:val="20"/>
        </w:rPr>
        <w:t>February 2015</w:t>
      </w:r>
    </w:p>
    <w:p w14:paraId="0165ADE8" w14:textId="77777777" w:rsidR="007E6FFB" w:rsidRDefault="007E6FFB" w:rsidP="007E6FFB">
      <w:pPr>
        <w:pStyle w:val="NoSpacing"/>
        <w:ind w:left="720"/>
        <w:rPr>
          <w:rFonts w:ascii="Tahoma" w:hAnsi="Tahoma" w:cs="Tahoma"/>
          <w:sz w:val="20"/>
          <w:szCs w:val="20"/>
        </w:rPr>
      </w:pPr>
      <w:r>
        <w:rPr>
          <w:rFonts w:ascii="Tahoma" w:hAnsi="Tahoma" w:cs="Tahoma"/>
          <w:sz w:val="20"/>
          <w:szCs w:val="20"/>
        </w:rPr>
        <w:t>Godiva Philippines (City of Dreams Manila)</w:t>
      </w:r>
    </w:p>
    <w:p w14:paraId="34CD41B3" w14:textId="77777777" w:rsidR="007E6FFB" w:rsidRDefault="007E6FFB" w:rsidP="007E6FFB">
      <w:pPr>
        <w:pStyle w:val="NoSpacing"/>
        <w:ind w:left="720"/>
        <w:rPr>
          <w:rFonts w:ascii="Tahoma" w:hAnsi="Tahoma" w:cs="Tahoma"/>
          <w:sz w:val="20"/>
          <w:szCs w:val="20"/>
        </w:rPr>
      </w:pPr>
      <w:r>
        <w:rPr>
          <w:rFonts w:ascii="Tahoma" w:hAnsi="Tahoma" w:cs="Tahoma"/>
          <w:sz w:val="20"/>
          <w:szCs w:val="20"/>
        </w:rPr>
        <w:t>Shift Manager</w:t>
      </w:r>
    </w:p>
    <w:p w14:paraId="415E2E25" w14:textId="77777777" w:rsidR="007E6FFB" w:rsidRDefault="007E6FFB" w:rsidP="007E6FFB">
      <w:pPr>
        <w:pStyle w:val="NoSpacing"/>
        <w:ind w:left="720"/>
        <w:rPr>
          <w:rFonts w:ascii="Tahoma" w:hAnsi="Tahoma" w:cs="Tahoma"/>
          <w:sz w:val="20"/>
          <w:szCs w:val="20"/>
        </w:rPr>
      </w:pPr>
    </w:p>
    <w:p w14:paraId="551D16AC" w14:textId="77777777" w:rsidR="007E6FFB" w:rsidRDefault="007E6FFB" w:rsidP="007E6FFB">
      <w:pPr>
        <w:pStyle w:val="NoSpacing"/>
        <w:ind w:left="720"/>
        <w:rPr>
          <w:rFonts w:ascii="Tahoma" w:hAnsi="Tahoma" w:cs="Tahoma"/>
          <w:sz w:val="20"/>
          <w:szCs w:val="20"/>
        </w:rPr>
      </w:pPr>
      <w:r>
        <w:rPr>
          <w:rFonts w:ascii="Tahoma" w:hAnsi="Tahoma" w:cs="Tahoma"/>
          <w:sz w:val="20"/>
          <w:szCs w:val="20"/>
        </w:rPr>
        <w:t>Duties and Responsibilities:</w:t>
      </w:r>
    </w:p>
    <w:p w14:paraId="57FBA2BE" w14:textId="77777777" w:rsidR="007E6FFB" w:rsidRDefault="007E6FFB" w:rsidP="007E6FFB">
      <w:pPr>
        <w:pStyle w:val="NoSpacing"/>
        <w:ind w:left="720"/>
        <w:rPr>
          <w:rFonts w:ascii="Tahoma" w:hAnsi="Tahoma" w:cs="Tahoma"/>
          <w:sz w:val="20"/>
          <w:szCs w:val="20"/>
        </w:rPr>
      </w:pPr>
      <w:r>
        <w:rPr>
          <w:rFonts w:ascii="Tahoma" w:hAnsi="Tahoma" w:cs="Tahoma"/>
          <w:sz w:val="20"/>
          <w:szCs w:val="20"/>
        </w:rPr>
        <w:t>-</w:t>
      </w:r>
      <w:r w:rsidR="00AE27E4">
        <w:rPr>
          <w:rFonts w:ascii="Tahoma" w:hAnsi="Tahoma" w:cs="Tahoma"/>
          <w:sz w:val="20"/>
          <w:szCs w:val="20"/>
        </w:rPr>
        <w:t xml:space="preserve"> </w:t>
      </w:r>
      <w:r>
        <w:rPr>
          <w:rFonts w:ascii="Tahoma" w:hAnsi="Tahoma" w:cs="Tahoma"/>
          <w:sz w:val="20"/>
          <w:szCs w:val="20"/>
        </w:rPr>
        <w:t>Responsible for opening the first store in the Philippines, in charged with ordering of imported and local ingredients. Exposed and trained in Hong Kong with their daily operations, sanitation and customer service of the retail stores.</w:t>
      </w:r>
    </w:p>
    <w:p w14:paraId="6B9F4031" w14:textId="77777777" w:rsidR="007E6FFB" w:rsidRPr="00CD6DFC" w:rsidRDefault="007E6FFB" w:rsidP="007E6FFB">
      <w:pPr>
        <w:pStyle w:val="NoSpacing"/>
        <w:ind w:left="720"/>
        <w:rPr>
          <w:rFonts w:ascii="Tahoma" w:hAnsi="Tahoma" w:cs="Tahoma"/>
          <w:b/>
          <w:sz w:val="20"/>
          <w:szCs w:val="20"/>
          <w:u w:val="single"/>
        </w:rPr>
      </w:pPr>
    </w:p>
    <w:p w14:paraId="576E8A97" w14:textId="77777777" w:rsidR="00E24A90" w:rsidRDefault="005041FC" w:rsidP="00264DE4">
      <w:pPr>
        <w:pStyle w:val="NoSpacing"/>
        <w:numPr>
          <w:ilvl w:val="0"/>
          <w:numId w:val="21"/>
        </w:numPr>
        <w:rPr>
          <w:rFonts w:ascii="Tahoma" w:hAnsi="Tahoma" w:cs="Tahoma"/>
          <w:sz w:val="20"/>
          <w:szCs w:val="20"/>
        </w:rPr>
      </w:pPr>
      <w:r>
        <w:rPr>
          <w:rFonts w:ascii="Tahoma" w:hAnsi="Tahoma" w:cs="Tahoma"/>
          <w:sz w:val="20"/>
          <w:szCs w:val="20"/>
        </w:rPr>
        <w:t>The Coffee B</w:t>
      </w:r>
      <w:r w:rsidR="00346926">
        <w:rPr>
          <w:rFonts w:ascii="Tahoma" w:hAnsi="Tahoma" w:cs="Tahoma"/>
          <w:sz w:val="20"/>
          <w:szCs w:val="20"/>
        </w:rPr>
        <w:t>ean and Tea Leaf</w:t>
      </w:r>
      <w:r>
        <w:rPr>
          <w:rFonts w:ascii="Tahoma" w:hAnsi="Tahoma" w:cs="Tahoma"/>
          <w:sz w:val="20"/>
          <w:szCs w:val="20"/>
        </w:rPr>
        <w:t xml:space="preserve"> Phils. Inc.</w:t>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006B2635">
        <w:rPr>
          <w:rFonts w:ascii="Tahoma" w:hAnsi="Tahoma" w:cs="Tahoma"/>
          <w:sz w:val="20"/>
          <w:szCs w:val="20"/>
        </w:rPr>
        <w:t>January</w:t>
      </w:r>
      <w:r w:rsidR="001B5463">
        <w:rPr>
          <w:rFonts w:ascii="Tahoma" w:hAnsi="Tahoma" w:cs="Tahoma"/>
          <w:sz w:val="20"/>
          <w:szCs w:val="20"/>
        </w:rPr>
        <w:t xml:space="preserve"> </w:t>
      </w:r>
      <w:r w:rsidR="006B2635">
        <w:rPr>
          <w:rFonts w:ascii="Tahoma" w:hAnsi="Tahoma" w:cs="Tahoma"/>
          <w:sz w:val="20"/>
          <w:szCs w:val="20"/>
        </w:rPr>
        <w:t>2013</w:t>
      </w:r>
      <w:r w:rsidR="007E6FFB">
        <w:rPr>
          <w:rFonts w:ascii="Tahoma" w:hAnsi="Tahoma" w:cs="Tahoma"/>
          <w:sz w:val="20"/>
          <w:szCs w:val="20"/>
        </w:rPr>
        <w:t xml:space="preserve"> </w:t>
      </w:r>
      <w:r w:rsidR="00346926">
        <w:rPr>
          <w:rFonts w:ascii="Tahoma" w:hAnsi="Tahoma" w:cs="Tahoma"/>
          <w:sz w:val="20"/>
          <w:szCs w:val="20"/>
        </w:rPr>
        <w:t xml:space="preserve">- </w:t>
      </w:r>
      <w:r w:rsidR="00200692">
        <w:rPr>
          <w:rFonts w:ascii="Tahoma" w:hAnsi="Tahoma" w:cs="Tahoma"/>
          <w:sz w:val="20"/>
          <w:szCs w:val="20"/>
        </w:rPr>
        <w:t>July 2014</w:t>
      </w:r>
    </w:p>
    <w:p w14:paraId="46C7A72F" w14:textId="77777777" w:rsidR="00346926" w:rsidRDefault="001B5463" w:rsidP="00346926">
      <w:pPr>
        <w:pStyle w:val="NoSpacing"/>
        <w:ind w:left="720"/>
        <w:rPr>
          <w:rFonts w:ascii="Tahoma" w:hAnsi="Tahoma" w:cs="Tahoma"/>
          <w:sz w:val="20"/>
          <w:szCs w:val="20"/>
        </w:rPr>
      </w:pPr>
      <w:r>
        <w:rPr>
          <w:rFonts w:ascii="Tahoma" w:hAnsi="Tahoma" w:cs="Tahoma"/>
          <w:sz w:val="20"/>
          <w:szCs w:val="20"/>
        </w:rPr>
        <w:t>District Manager</w:t>
      </w:r>
    </w:p>
    <w:p w14:paraId="7465983A" w14:textId="77777777" w:rsidR="00666CEA" w:rsidRDefault="00666CEA" w:rsidP="00346926">
      <w:pPr>
        <w:pStyle w:val="NoSpacing"/>
        <w:ind w:left="720"/>
        <w:rPr>
          <w:rFonts w:ascii="Tahoma" w:hAnsi="Tahoma" w:cs="Tahoma"/>
          <w:sz w:val="20"/>
          <w:szCs w:val="20"/>
        </w:rPr>
      </w:pPr>
    </w:p>
    <w:p w14:paraId="788DE752" w14:textId="77777777" w:rsidR="00666CEA" w:rsidRDefault="00666CEA" w:rsidP="00346926">
      <w:pPr>
        <w:pStyle w:val="NoSpacing"/>
        <w:ind w:left="720"/>
        <w:rPr>
          <w:rFonts w:ascii="Tahoma" w:hAnsi="Tahoma" w:cs="Tahoma"/>
          <w:sz w:val="20"/>
          <w:szCs w:val="20"/>
        </w:rPr>
      </w:pPr>
      <w:r>
        <w:rPr>
          <w:rFonts w:ascii="Tahoma" w:hAnsi="Tahoma" w:cs="Tahoma"/>
          <w:sz w:val="20"/>
          <w:szCs w:val="20"/>
        </w:rPr>
        <w:t>Duties and Responsibilities:</w:t>
      </w:r>
    </w:p>
    <w:p w14:paraId="76F03789" w14:textId="77777777" w:rsidR="006B2635" w:rsidRDefault="00666CEA" w:rsidP="00346926">
      <w:pPr>
        <w:pStyle w:val="NoSpacing"/>
        <w:ind w:left="720"/>
        <w:rPr>
          <w:rFonts w:ascii="Tahoma" w:hAnsi="Tahoma" w:cs="Tahoma"/>
          <w:sz w:val="20"/>
          <w:szCs w:val="20"/>
        </w:rPr>
      </w:pPr>
      <w:r>
        <w:rPr>
          <w:rFonts w:ascii="Tahoma" w:hAnsi="Tahoma" w:cs="Tahoma"/>
          <w:sz w:val="20"/>
          <w:szCs w:val="20"/>
        </w:rPr>
        <w:t>-</w:t>
      </w:r>
      <w:r w:rsidR="00AE27E4">
        <w:rPr>
          <w:rFonts w:ascii="Tahoma" w:hAnsi="Tahoma" w:cs="Tahoma"/>
          <w:sz w:val="20"/>
          <w:szCs w:val="20"/>
        </w:rPr>
        <w:t xml:space="preserve"> </w:t>
      </w:r>
      <w:r w:rsidR="001322BD">
        <w:rPr>
          <w:rFonts w:ascii="Tahoma" w:hAnsi="Tahoma" w:cs="Tahoma"/>
          <w:sz w:val="20"/>
          <w:szCs w:val="20"/>
        </w:rPr>
        <w:t xml:space="preserve">Responsible for </w:t>
      </w:r>
      <w:r w:rsidR="006B2635">
        <w:rPr>
          <w:rFonts w:ascii="Tahoma" w:hAnsi="Tahoma" w:cs="Tahoma"/>
          <w:sz w:val="20"/>
          <w:szCs w:val="20"/>
        </w:rPr>
        <w:t>directing and educating the Store Managers and Lead Shift Supervisors within a specified district in the daily operations, sales and customer service of the retail stores. Fulfills duties assigned by Operations Manager / Director.</w:t>
      </w:r>
    </w:p>
    <w:p w14:paraId="788F819F" w14:textId="77777777" w:rsidR="008B49B1" w:rsidRDefault="008B49B1" w:rsidP="008B49B1">
      <w:pPr>
        <w:pStyle w:val="NoSpacing"/>
        <w:rPr>
          <w:rFonts w:ascii="Tahoma" w:hAnsi="Tahoma" w:cs="Tahoma"/>
          <w:sz w:val="20"/>
          <w:szCs w:val="20"/>
        </w:rPr>
      </w:pPr>
    </w:p>
    <w:p w14:paraId="346C9E88" w14:textId="77777777" w:rsidR="00E00662" w:rsidRDefault="00E00662" w:rsidP="008B49B1">
      <w:pPr>
        <w:pStyle w:val="NoSpacing"/>
        <w:rPr>
          <w:rFonts w:ascii="Tahoma" w:hAnsi="Tahoma" w:cs="Tahoma"/>
          <w:sz w:val="20"/>
          <w:szCs w:val="20"/>
        </w:rPr>
      </w:pPr>
    </w:p>
    <w:p w14:paraId="460AA54B" w14:textId="77777777" w:rsidR="00FB01BB" w:rsidRDefault="00FB01BB" w:rsidP="00FB01BB">
      <w:pPr>
        <w:pStyle w:val="NoSpacing"/>
        <w:numPr>
          <w:ilvl w:val="0"/>
          <w:numId w:val="21"/>
        </w:numPr>
        <w:rPr>
          <w:rFonts w:ascii="Tahoma" w:hAnsi="Tahoma" w:cs="Tahoma"/>
          <w:sz w:val="20"/>
          <w:szCs w:val="20"/>
        </w:rPr>
      </w:pPr>
      <w:r>
        <w:rPr>
          <w:rFonts w:ascii="Tahoma" w:hAnsi="Tahoma" w:cs="Tahoma"/>
          <w:sz w:val="20"/>
          <w:szCs w:val="20"/>
        </w:rPr>
        <w:t>The Coffee Bean and Tea Leaf Phils. Inc.</w:t>
      </w:r>
      <w:r>
        <w:rPr>
          <w:rFonts w:ascii="Tahoma" w:hAnsi="Tahoma" w:cs="Tahoma"/>
          <w:sz w:val="20"/>
          <w:szCs w:val="20"/>
        </w:rPr>
        <w:tab/>
      </w:r>
      <w:r>
        <w:rPr>
          <w:rFonts w:ascii="Tahoma" w:hAnsi="Tahoma" w:cs="Tahoma"/>
          <w:sz w:val="20"/>
          <w:szCs w:val="20"/>
        </w:rPr>
        <w:tab/>
      </w:r>
      <w:r>
        <w:rPr>
          <w:rFonts w:ascii="Tahoma" w:hAnsi="Tahoma" w:cs="Tahoma"/>
          <w:sz w:val="20"/>
          <w:szCs w:val="20"/>
        </w:rPr>
        <w:tab/>
        <w:t>Ju</w:t>
      </w:r>
      <w:r w:rsidR="006B2635">
        <w:rPr>
          <w:rFonts w:ascii="Tahoma" w:hAnsi="Tahoma" w:cs="Tahoma"/>
          <w:sz w:val="20"/>
          <w:szCs w:val="20"/>
        </w:rPr>
        <w:t>ly 2012</w:t>
      </w:r>
      <w:r w:rsidR="007E6FFB">
        <w:rPr>
          <w:rFonts w:ascii="Tahoma" w:hAnsi="Tahoma" w:cs="Tahoma"/>
          <w:sz w:val="20"/>
          <w:szCs w:val="20"/>
        </w:rPr>
        <w:t xml:space="preserve"> </w:t>
      </w:r>
      <w:r w:rsidR="006B2635">
        <w:rPr>
          <w:rFonts w:ascii="Tahoma" w:hAnsi="Tahoma" w:cs="Tahoma"/>
          <w:sz w:val="20"/>
          <w:szCs w:val="20"/>
        </w:rPr>
        <w:t>-</w:t>
      </w:r>
      <w:r w:rsidR="007E6FFB">
        <w:rPr>
          <w:rFonts w:ascii="Tahoma" w:hAnsi="Tahoma" w:cs="Tahoma"/>
          <w:sz w:val="20"/>
          <w:szCs w:val="20"/>
        </w:rPr>
        <w:t xml:space="preserve"> </w:t>
      </w:r>
      <w:r>
        <w:rPr>
          <w:rFonts w:ascii="Tahoma" w:hAnsi="Tahoma" w:cs="Tahoma"/>
          <w:sz w:val="20"/>
          <w:szCs w:val="20"/>
        </w:rPr>
        <w:t>J</w:t>
      </w:r>
      <w:r w:rsidR="006B2635">
        <w:rPr>
          <w:rFonts w:ascii="Tahoma" w:hAnsi="Tahoma" w:cs="Tahoma"/>
          <w:sz w:val="20"/>
          <w:szCs w:val="20"/>
        </w:rPr>
        <w:t>anuary 2013</w:t>
      </w:r>
    </w:p>
    <w:p w14:paraId="2173F894" w14:textId="77777777" w:rsidR="0034106B" w:rsidRDefault="00FB01BB" w:rsidP="00AE27E4">
      <w:pPr>
        <w:pStyle w:val="NoSpacing"/>
        <w:ind w:left="720"/>
        <w:rPr>
          <w:rFonts w:ascii="Tahoma" w:hAnsi="Tahoma" w:cs="Tahoma"/>
          <w:sz w:val="20"/>
          <w:szCs w:val="20"/>
        </w:rPr>
      </w:pPr>
      <w:r>
        <w:rPr>
          <w:rFonts w:ascii="Tahoma" w:hAnsi="Tahoma" w:cs="Tahoma"/>
          <w:sz w:val="20"/>
          <w:szCs w:val="20"/>
        </w:rPr>
        <w:t>Store Manager</w:t>
      </w:r>
    </w:p>
    <w:p w14:paraId="7914006E" w14:textId="77777777" w:rsidR="00AE27E4" w:rsidRDefault="00AE27E4" w:rsidP="00AE27E4">
      <w:pPr>
        <w:pStyle w:val="NoSpacing"/>
        <w:ind w:left="720"/>
        <w:rPr>
          <w:rFonts w:ascii="Tahoma" w:hAnsi="Tahoma" w:cs="Tahoma"/>
          <w:sz w:val="20"/>
          <w:szCs w:val="20"/>
        </w:rPr>
      </w:pPr>
    </w:p>
    <w:p w14:paraId="0F6184C9" w14:textId="77777777" w:rsidR="00FB01BB" w:rsidRDefault="00FB01BB" w:rsidP="00FB01BB">
      <w:pPr>
        <w:pStyle w:val="NoSpacing"/>
        <w:ind w:left="720"/>
        <w:rPr>
          <w:rFonts w:ascii="Tahoma" w:hAnsi="Tahoma" w:cs="Tahoma"/>
          <w:sz w:val="20"/>
          <w:szCs w:val="20"/>
        </w:rPr>
      </w:pPr>
      <w:r>
        <w:rPr>
          <w:rFonts w:ascii="Tahoma" w:hAnsi="Tahoma" w:cs="Tahoma"/>
          <w:sz w:val="20"/>
          <w:szCs w:val="20"/>
        </w:rPr>
        <w:t>Duties and Responsibilities:</w:t>
      </w:r>
    </w:p>
    <w:p w14:paraId="2B2FBA35" w14:textId="77777777" w:rsidR="00FB01BB" w:rsidRDefault="00FB01BB" w:rsidP="00FB01BB">
      <w:pPr>
        <w:pStyle w:val="NoSpacing"/>
        <w:ind w:left="720"/>
        <w:rPr>
          <w:rFonts w:ascii="Tahoma" w:hAnsi="Tahoma" w:cs="Tahoma"/>
          <w:sz w:val="20"/>
          <w:szCs w:val="20"/>
        </w:rPr>
      </w:pPr>
      <w:r>
        <w:rPr>
          <w:rFonts w:ascii="Tahoma" w:hAnsi="Tahoma" w:cs="Tahoma"/>
          <w:sz w:val="20"/>
          <w:szCs w:val="20"/>
        </w:rPr>
        <w:t>-</w:t>
      </w:r>
      <w:r w:rsidR="00AE27E4">
        <w:rPr>
          <w:rFonts w:ascii="Tahoma" w:hAnsi="Tahoma" w:cs="Tahoma"/>
          <w:sz w:val="20"/>
          <w:szCs w:val="20"/>
        </w:rPr>
        <w:t xml:space="preserve"> </w:t>
      </w:r>
      <w:r w:rsidR="008A62B5">
        <w:rPr>
          <w:rFonts w:ascii="Tahoma" w:hAnsi="Tahoma" w:cs="Tahoma"/>
          <w:sz w:val="20"/>
          <w:szCs w:val="20"/>
        </w:rPr>
        <w:t xml:space="preserve">Responsible in creating the tone and personality of the store by being an advocate of training, customer service , product knowledge and education, encouraging safe work practices, and a demonstrated commitment through the Guiding Principles. Lead all Team Members in an efficient </w:t>
      </w:r>
      <w:r w:rsidR="006B2635">
        <w:rPr>
          <w:rFonts w:ascii="Tahoma" w:hAnsi="Tahoma" w:cs="Tahoma"/>
          <w:sz w:val="20"/>
          <w:szCs w:val="20"/>
        </w:rPr>
        <w:t>and profitable operation</w:t>
      </w:r>
      <w:r w:rsidR="008A62B5">
        <w:rPr>
          <w:rFonts w:ascii="Tahoma" w:hAnsi="Tahoma" w:cs="Tahoma"/>
          <w:sz w:val="20"/>
          <w:szCs w:val="20"/>
        </w:rPr>
        <w:t xml:space="preserve">. </w:t>
      </w:r>
    </w:p>
    <w:p w14:paraId="61075D04" w14:textId="77777777" w:rsidR="00FB01BB" w:rsidRDefault="00FB01BB" w:rsidP="008B49B1">
      <w:pPr>
        <w:pStyle w:val="NoSpacing"/>
        <w:rPr>
          <w:rFonts w:ascii="Tahoma" w:hAnsi="Tahoma" w:cs="Tahoma"/>
          <w:sz w:val="20"/>
          <w:szCs w:val="20"/>
        </w:rPr>
      </w:pPr>
    </w:p>
    <w:p w14:paraId="72885384" w14:textId="77777777" w:rsidR="00FB01BB" w:rsidRDefault="00FB01BB" w:rsidP="00FB01BB">
      <w:pPr>
        <w:pStyle w:val="NoSpacing"/>
        <w:numPr>
          <w:ilvl w:val="0"/>
          <w:numId w:val="21"/>
        </w:numPr>
        <w:rPr>
          <w:rFonts w:ascii="Tahoma" w:hAnsi="Tahoma" w:cs="Tahoma"/>
          <w:sz w:val="20"/>
          <w:szCs w:val="20"/>
        </w:rPr>
      </w:pPr>
      <w:r>
        <w:rPr>
          <w:rFonts w:ascii="Tahoma" w:hAnsi="Tahoma" w:cs="Tahoma"/>
          <w:sz w:val="20"/>
          <w:szCs w:val="20"/>
        </w:rPr>
        <w:t>The Coffee Bean and Tea Leaf Phils. Inc.</w:t>
      </w:r>
      <w:r>
        <w:rPr>
          <w:rFonts w:ascii="Tahoma" w:hAnsi="Tahoma" w:cs="Tahoma"/>
          <w:sz w:val="20"/>
          <w:szCs w:val="20"/>
        </w:rPr>
        <w:tab/>
      </w:r>
      <w:r>
        <w:rPr>
          <w:rFonts w:ascii="Tahoma" w:hAnsi="Tahoma" w:cs="Tahoma"/>
          <w:sz w:val="20"/>
          <w:szCs w:val="20"/>
        </w:rPr>
        <w:tab/>
      </w:r>
      <w:r>
        <w:rPr>
          <w:rFonts w:ascii="Tahoma" w:hAnsi="Tahoma" w:cs="Tahoma"/>
          <w:sz w:val="20"/>
          <w:szCs w:val="20"/>
        </w:rPr>
        <w:tab/>
        <w:t>Ju</w:t>
      </w:r>
      <w:r w:rsidR="006B2635">
        <w:rPr>
          <w:rFonts w:ascii="Tahoma" w:hAnsi="Tahoma" w:cs="Tahoma"/>
          <w:sz w:val="20"/>
          <w:szCs w:val="20"/>
        </w:rPr>
        <w:t>ly</w:t>
      </w:r>
      <w:r>
        <w:rPr>
          <w:rFonts w:ascii="Tahoma" w:hAnsi="Tahoma" w:cs="Tahoma"/>
          <w:sz w:val="20"/>
          <w:szCs w:val="20"/>
        </w:rPr>
        <w:t xml:space="preserve"> 2011</w:t>
      </w:r>
      <w:r w:rsidR="007E6FFB">
        <w:rPr>
          <w:rFonts w:ascii="Tahoma" w:hAnsi="Tahoma" w:cs="Tahoma"/>
          <w:sz w:val="20"/>
          <w:szCs w:val="20"/>
        </w:rPr>
        <w:t xml:space="preserve"> </w:t>
      </w:r>
      <w:r>
        <w:rPr>
          <w:rFonts w:ascii="Tahoma" w:hAnsi="Tahoma" w:cs="Tahoma"/>
          <w:sz w:val="20"/>
          <w:szCs w:val="20"/>
        </w:rPr>
        <w:t>- J</w:t>
      </w:r>
      <w:r w:rsidR="00DB5A70">
        <w:rPr>
          <w:rFonts w:ascii="Tahoma" w:hAnsi="Tahoma" w:cs="Tahoma"/>
          <w:sz w:val="20"/>
          <w:szCs w:val="20"/>
        </w:rPr>
        <w:t>uly</w:t>
      </w:r>
      <w:r w:rsidR="006B2635">
        <w:rPr>
          <w:rFonts w:ascii="Tahoma" w:hAnsi="Tahoma" w:cs="Tahoma"/>
          <w:sz w:val="20"/>
          <w:szCs w:val="20"/>
        </w:rPr>
        <w:t xml:space="preserve"> 2012</w:t>
      </w:r>
    </w:p>
    <w:p w14:paraId="72F8F2D3" w14:textId="77777777" w:rsidR="00FB01BB" w:rsidRDefault="00FB01BB" w:rsidP="00FB01BB">
      <w:pPr>
        <w:pStyle w:val="NoSpacing"/>
        <w:ind w:left="720"/>
        <w:rPr>
          <w:rFonts w:ascii="Tahoma" w:hAnsi="Tahoma" w:cs="Tahoma"/>
          <w:sz w:val="20"/>
          <w:szCs w:val="20"/>
        </w:rPr>
      </w:pPr>
      <w:r>
        <w:rPr>
          <w:rFonts w:ascii="Tahoma" w:hAnsi="Tahoma" w:cs="Tahoma"/>
          <w:sz w:val="20"/>
          <w:szCs w:val="20"/>
        </w:rPr>
        <w:t>Shift Super</w:t>
      </w:r>
      <w:r w:rsidR="006B2635">
        <w:rPr>
          <w:rFonts w:ascii="Tahoma" w:hAnsi="Tahoma" w:cs="Tahoma"/>
          <w:sz w:val="20"/>
          <w:szCs w:val="20"/>
        </w:rPr>
        <w:t>v</w:t>
      </w:r>
      <w:r>
        <w:rPr>
          <w:rFonts w:ascii="Tahoma" w:hAnsi="Tahoma" w:cs="Tahoma"/>
          <w:sz w:val="20"/>
          <w:szCs w:val="20"/>
        </w:rPr>
        <w:t>isor</w:t>
      </w:r>
    </w:p>
    <w:p w14:paraId="53887CDE" w14:textId="77777777" w:rsidR="00FB01BB" w:rsidRDefault="00FB01BB" w:rsidP="00FB01BB">
      <w:pPr>
        <w:pStyle w:val="NoSpacing"/>
        <w:ind w:left="720"/>
        <w:rPr>
          <w:rFonts w:ascii="Tahoma" w:hAnsi="Tahoma" w:cs="Tahoma"/>
          <w:sz w:val="20"/>
          <w:szCs w:val="20"/>
        </w:rPr>
      </w:pPr>
    </w:p>
    <w:p w14:paraId="362B2000" w14:textId="77777777" w:rsidR="00FB01BB" w:rsidRDefault="00FB01BB" w:rsidP="00FB01BB">
      <w:pPr>
        <w:pStyle w:val="NoSpacing"/>
        <w:ind w:left="720"/>
        <w:rPr>
          <w:rFonts w:ascii="Tahoma" w:hAnsi="Tahoma" w:cs="Tahoma"/>
          <w:sz w:val="20"/>
          <w:szCs w:val="20"/>
        </w:rPr>
      </w:pPr>
      <w:r>
        <w:rPr>
          <w:rFonts w:ascii="Tahoma" w:hAnsi="Tahoma" w:cs="Tahoma"/>
          <w:sz w:val="20"/>
          <w:szCs w:val="20"/>
        </w:rPr>
        <w:t>Duties and Responsibilities:</w:t>
      </w:r>
    </w:p>
    <w:p w14:paraId="2F776130" w14:textId="77777777" w:rsidR="007E6FFB" w:rsidRDefault="00FB01BB" w:rsidP="00E00662">
      <w:pPr>
        <w:pStyle w:val="NoSpacing"/>
        <w:ind w:left="720"/>
        <w:rPr>
          <w:rFonts w:ascii="Tahoma" w:hAnsi="Tahoma" w:cs="Tahoma"/>
          <w:sz w:val="20"/>
          <w:szCs w:val="20"/>
        </w:rPr>
      </w:pPr>
      <w:r>
        <w:rPr>
          <w:rFonts w:ascii="Tahoma" w:hAnsi="Tahoma" w:cs="Tahoma"/>
          <w:sz w:val="20"/>
          <w:szCs w:val="20"/>
        </w:rPr>
        <w:t>-</w:t>
      </w:r>
      <w:r w:rsidR="00AE27E4">
        <w:rPr>
          <w:rFonts w:ascii="Tahoma" w:hAnsi="Tahoma" w:cs="Tahoma"/>
          <w:sz w:val="20"/>
          <w:szCs w:val="20"/>
        </w:rPr>
        <w:t xml:space="preserve"> </w:t>
      </w:r>
      <w:r w:rsidR="008A62B5">
        <w:rPr>
          <w:rFonts w:ascii="Tahoma" w:hAnsi="Tahoma" w:cs="Tahoma"/>
          <w:sz w:val="20"/>
          <w:szCs w:val="20"/>
        </w:rPr>
        <w:t xml:space="preserve">Responsible for the supervision of the Baristas in maintaining the quality of service and product. It enforces all procedures in the absence of the Store Manager. </w:t>
      </w:r>
    </w:p>
    <w:p w14:paraId="11D84954" w14:textId="77777777" w:rsidR="007E6FFB" w:rsidRDefault="007E6FFB" w:rsidP="00FB01BB">
      <w:pPr>
        <w:pStyle w:val="NoSpacing"/>
        <w:ind w:left="720"/>
        <w:rPr>
          <w:rFonts w:ascii="Tahoma" w:hAnsi="Tahoma" w:cs="Tahoma"/>
          <w:sz w:val="20"/>
          <w:szCs w:val="20"/>
        </w:rPr>
      </w:pPr>
    </w:p>
    <w:p w14:paraId="3181DBA8" w14:textId="77777777" w:rsidR="00FB01BB" w:rsidRDefault="00FB01BB" w:rsidP="00FB01BB">
      <w:pPr>
        <w:pStyle w:val="NoSpacing"/>
        <w:numPr>
          <w:ilvl w:val="0"/>
          <w:numId w:val="21"/>
        </w:numPr>
        <w:rPr>
          <w:rFonts w:ascii="Tahoma" w:hAnsi="Tahoma" w:cs="Tahoma"/>
          <w:sz w:val="20"/>
          <w:szCs w:val="20"/>
        </w:rPr>
      </w:pPr>
      <w:r>
        <w:rPr>
          <w:rFonts w:ascii="Tahoma" w:hAnsi="Tahoma" w:cs="Tahoma"/>
          <w:sz w:val="20"/>
          <w:szCs w:val="20"/>
        </w:rPr>
        <w:t>The Coffee Bean and Tea Leaf Phils. Inc.</w:t>
      </w:r>
      <w:r>
        <w:rPr>
          <w:rFonts w:ascii="Tahoma" w:hAnsi="Tahoma" w:cs="Tahoma"/>
          <w:sz w:val="20"/>
          <w:szCs w:val="20"/>
        </w:rPr>
        <w:tab/>
      </w:r>
      <w:r>
        <w:rPr>
          <w:rFonts w:ascii="Tahoma" w:hAnsi="Tahoma" w:cs="Tahoma"/>
          <w:sz w:val="20"/>
          <w:szCs w:val="20"/>
        </w:rPr>
        <w:tab/>
      </w:r>
      <w:r>
        <w:rPr>
          <w:rFonts w:ascii="Tahoma" w:hAnsi="Tahoma" w:cs="Tahoma"/>
          <w:sz w:val="20"/>
          <w:szCs w:val="20"/>
        </w:rPr>
        <w:tab/>
        <w:t>June 2011</w:t>
      </w:r>
      <w:r w:rsidR="007E6FFB">
        <w:rPr>
          <w:rFonts w:ascii="Tahoma" w:hAnsi="Tahoma" w:cs="Tahoma"/>
          <w:sz w:val="20"/>
          <w:szCs w:val="20"/>
        </w:rPr>
        <w:t xml:space="preserve"> </w:t>
      </w:r>
      <w:r>
        <w:rPr>
          <w:rFonts w:ascii="Tahoma" w:hAnsi="Tahoma" w:cs="Tahoma"/>
          <w:sz w:val="20"/>
          <w:szCs w:val="20"/>
        </w:rPr>
        <w:t xml:space="preserve">- </w:t>
      </w:r>
      <w:r w:rsidR="006B2635">
        <w:rPr>
          <w:rFonts w:ascii="Tahoma" w:hAnsi="Tahoma" w:cs="Tahoma"/>
          <w:sz w:val="20"/>
          <w:szCs w:val="20"/>
        </w:rPr>
        <w:t>July 2011</w:t>
      </w:r>
    </w:p>
    <w:p w14:paraId="5DD48216" w14:textId="77777777" w:rsidR="00FB01BB" w:rsidRDefault="00FB01BB" w:rsidP="00FB01BB">
      <w:pPr>
        <w:pStyle w:val="NoSpacing"/>
        <w:ind w:left="720"/>
        <w:rPr>
          <w:rFonts w:ascii="Tahoma" w:hAnsi="Tahoma" w:cs="Tahoma"/>
          <w:sz w:val="20"/>
          <w:szCs w:val="20"/>
        </w:rPr>
      </w:pPr>
      <w:r>
        <w:rPr>
          <w:rFonts w:ascii="Tahoma" w:hAnsi="Tahoma" w:cs="Tahoma"/>
          <w:sz w:val="20"/>
          <w:szCs w:val="20"/>
        </w:rPr>
        <w:t>Barista</w:t>
      </w:r>
    </w:p>
    <w:p w14:paraId="3C8F7FD3" w14:textId="77777777" w:rsidR="00FB01BB" w:rsidRDefault="00FB01BB" w:rsidP="00FB01BB">
      <w:pPr>
        <w:pStyle w:val="NoSpacing"/>
        <w:ind w:left="720"/>
        <w:rPr>
          <w:rFonts w:ascii="Tahoma" w:hAnsi="Tahoma" w:cs="Tahoma"/>
          <w:sz w:val="20"/>
          <w:szCs w:val="20"/>
        </w:rPr>
      </w:pPr>
    </w:p>
    <w:p w14:paraId="6827A8D4" w14:textId="77777777" w:rsidR="00FB01BB" w:rsidRDefault="00FB01BB" w:rsidP="00FB01BB">
      <w:pPr>
        <w:pStyle w:val="NoSpacing"/>
        <w:ind w:left="720"/>
        <w:rPr>
          <w:rFonts w:ascii="Tahoma" w:hAnsi="Tahoma" w:cs="Tahoma"/>
          <w:sz w:val="20"/>
          <w:szCs w:val="20"/>
        </w:rPr>
      </w:pPr>
      <w:r>
        <w:rPr>
          <w:rFonts w:ascii="Tahoma" w:hAnsi="Tahoma" w:cs="Tahoma"/>
          <w:sz w:val="20"/>
          <w:szCs w:val="20"/>
        </w:rPr>
        <w:t>Duties and Responsibilities:</w:t>
      </w:r>
    </w:p>
    <w:p w14:paraId="5484AB6D" w14:textId="77777777" w:rsidR="008A62B5" w:rsidRDefault="00FB01BB" w:rsidP="006B2635">
      <w:pPr>
        <w:pStyle w:val="NoSpacing"/>
        <w:ind w:left="720"/>
        <w:rPr>
          <w:rFonts w:ascii="Tahoma" w:hAnsi="Tahoma" w:cs="Tahoma"/>
          <w:sz w:val="20"/>
          <w:szCs w:val="20"/>
        </w:rPr>
      </w:pPr>
      <w:r>
        <w:rPr>
          <w:rFonts w:ascii="Tahoma" w:hAnsi="Tahoma" w:cs="Tahoma"/>
          <w:sz w:val="20"/>
          <w:szCs w:val="20"/>
        </w:rPr>
        <w:t>-</w:t>
      </w:r>
      <w:r w:rsidR="00AE27E4">
        <w:rPr>
          <w:rFonts w:ascii="Tahoma" w:hAnsi="Tahoma" w:cs="Tahoma"/>
          <w:sz w:val="20"/>
          <w:szCs w:val="20"/>
        </w:rPr>
        <w:t xml:space="preserve"> </w:t>
      </w:r>
      <w:r w:rsidR="008A62B5">
        <w:rPr>
          <w:rFonts w:ascii="Tahoma" w:hAnsi="Tahoma" w:cs="Tahoma"/>
          <w:sz w:val="20"/>
          <w:szCs w:val="20"/>
        </w:rPr>
        <w:t>Responsible for serving all products with friendly, individualized attention towards each customer. Educate customers about the products.</w:t>
      </w:r>
    </w:p>
    <w:p w14:paraId="00B14959" w14:textId="77777777" w:rsidR="00FB01BB" w:rsidRDefault="00FB01BB" w:rsidP="008B49B1">
      <w:pPr>
        <w:pStyle w:val="NoSpacing"/>
        <w:rPr>
          <w:rFonts w:ascii="Tahoma" w:hAnsi="Tahoma" w:cs="Tahoma"/>
          <w:sz w:val="20"/>
          <w:szCs w:val="20"/>
        </w:rPr>
      </w:pPr>
    </w:p>
    <w:p w14:paraId="2C577928" w14:textId="77777777" w:rsidR="00264DE4" w:rsidRPr="00CD6DFC" w:rsidRDefault="00264DE4" w:rsidP="003A680F">
      <w:pPr>
        <w:pStyle w:val="NoSpacing"/>
        <w:rPr>
          <w:rFonts w:ascii="Tahoma" w:hAnsi="Tahoma" w:cs="Tahoma"/>
          <w:sz w:val="20"/>
          <w:szCs w:val="20"/>
        </w:rPr>
      </w:pPr>
    </w:p>
    <w:p w14:paraId="32CFB240" w14:textId="77777777" w:rsidR="000245A0" w:rsidRPr="00CD6DFC" w:rsidRDefault="00433F37" w:rsidP="003A680F">
      <w:pPr>
        <w:pStyle w:val="NoSpacing"/>
        <w:rPr>
          <w:rFonts w:ascii="Tahoma" w:hAnsi="Tahoma" w:cs="Tahoma"/>
          <w:b/>
          <w:sz w:val="20"/>
          <w:szCs w:val="20"/>
          <w:u w:val="single"/>
        </w:rPr>
      </w:pPr>
      <w:r w:rsidRPr="00CD6DFC">
        <w:rPr>
          <w:rFonts w:ascii="Tahoma" w:hAnsi="Tahoma" w:cs="Tahoma"/>
          <w:b/>
          <w:sz w:val="20"/>
          <w:szCs w:val="20"/>
          <w:u w:val="single"/>
        </w:rPr>
        <w:t>EDUCATIONAL BACKGROUND</w:t>
      </w:r>
    </w:p>
    <w:p w14:paraId="64F60180" w14:textId="77777777" w:rsidR="00264DE4" w:rsidRPr="00CD6DFC" w:rsidRDefault="00264DE4" w:rsidP="003A680F">
      <w:pPr>
        <w:pStyle w:val="NoSpacing"/>
        <w:rPr>
          <w:rFonts w:ascii="Tahoma" w:hAnsi="Tahoma" w:cs="Tahoma"/>
          <w:b/>
          <w:sz w:val="20"/>
          <w:szCs w:val="20"/>
          <w:u w:val="single"/>
        </w:rPr>
      </w:pPr>
    </w:p>
    <w:p w14:paraId="4CA46F31" w14:textId="77777777" w:rsidR="000245A0" w:rsidRPr="00CD6DFC" w:rsidRDefault="00433F37" w:rsidP="00264DE4">
      <w:pPr>
        <w:pStyle w:val="NoSpacing"/>
        <w:numPr>
          <w:ilvl w:val="0"/>
          <w:numId w:val="21"/>
        </w:numPr>
        <w:rPr>
          <w:rFonts w:ascii="Tahoma" w:hAnsi="Tahoma" w:cs="Tahoma"/>
          <w:sz w:val="20"/>
          <w:szCs w:val="20"/>
        </w:rPr>
      </w:pPr>
      <w:r w:rsidRPr="00CD6DFC">
        <w:rPr>
          <w:rFonts w:ascii="Tahoma" w:hAnsi="Tahoma" w:cs="Tahoma"/>
          <w:sz w:val="20"/>
          <w:szCs w:val="20"/>
        </w:rPr>
        <w:t>B.S Hospitality Management</w:t>
      </w:r>
      <w:r w:rsidRPr="00CD6DFC">
        <w:rPr>
          <w:rFonts w:ascii="Tahoma" w:hAnsi="Tahoma" w:cs="Tahoma"/>
          <w:sz w:val="20"/>
          <w:szCs w:val="20"/>
        </w:rPr>
        <w:tab/>
      </w:r>
      <w:r w:rsidR="00CD6DFC">
        <w:rPr>
          <w:rFonts w:ascii="Tahoma" w:hAnsi="Tahoma" w:cs="Tahoma"/>
          <w:sz w:val="20"/>
          <w:szCs w:val="20"/>
        </w:rPr>
        <w:tab/>
      </w:r>
      <w:r w:rsidR="00CD6DFC">
        <w:rPr>
          <w:rFonts w:ascii="Tahoma" w:hAnsi="Tahoma" w:cs="Tahoma"/>
          <w:sz w:val="20"/>
          <w:szCs w:val="20"/>
        </w:rPr>
        <w:tab/>
      </w:r>
      <w:r w:rsidR="00CD6DFC">
        <w:rPr>
          <w:rFonts w:ascii="Tahoma" w:hAnsi="Tahoma" w:cs="Tahoma"/>
          <w:sz w:val="20"/>
          <w:szCs w:val="20"/>
        </w:rPr>
        <w:tab/>
      </w:r>
      <w:r w:rsidR="00CD6DFC">
        <w:rPr>
          <w:rFonts w:ascii="Tahoma" w:hAnsi="Tahoma" w:cs="Tahoma"/>
          <w:sz w:val="20"/>
          <w:szCs w:val="20"/>
        </w:rPr>
        <w:tab/>
        <w:t>2007- 2011</w:t>
      </w:r>
    </w:p>
    <w:p w14:paraId="5B4A8B4F" w14:textId="77777777" w:rsidR="00485DB3" w:rsidRPr="00CD6DFC" w:rsidRDefault="00264DE4" w:rsidP="003A680F">
      <w:pPr>
        <w:pStyle w:val="NoSpacing"/>
        <w:rPr>
          <w:rFonts w:ascii="Tahoma" w:hAnsi="Tahoma" w:cs="Tahoma"/>
          <w:sz w:val="20"/>
          <w:szCs w:val="20"/>
        </w:rPr>
      </w:pPr>
      <w:r w:rsidRPr="00CD6DFC">
        <w:rPr>
          <w:rFonts w:ascii="Tahoma" w:hAnsi="Tahoma" w:cs="Tahoma"/>
          <w:sz w:val="20"/>
          <w:szCs w:val="20"/>
        </w:rPr>
        <w:tab/>
      </w:r>
      <w:r w:rsidR="000245A0" w:rsidRPr="00CD6DFC">
        <w:rPr>
          <w:rFonts w:ascii="Tahoma" w:hAnsi="Tahoma" w:cs="Tahoma"/>
          <w:sz w:val="20"/>
          <w:szCs w:val="20"/>
        </w:rPr>
        <w:t>Pamantasan ng Lungsod ng Pasig</w:t>
      </w:r>
      <w:r w:rsidR="000245A0" w:rsidRPr="00CD6DFC">
        <w:rPr>
          <w:rFonts w:ascii="Tahoma" w:hAnsi="Tahoma" w:cs="Tahoma"/>
          <w:sz w:val="20"/>
          <w:szCs w:val="20"/>
        </w:rPr>
        <w:tab/>
      </w:r>
      <w:r w:rsidR="00CD6DFC">
        <w:rPr>
          <w:rFonts w:ascii="Tahoma" w:hAnsi="Tahoma" w:cs="Tahoma"/>
          <w:sz w:val="20"/>
          <w:szCs w:val="20"/>
        </w:rPr>
        <w:tab/>
      </w:r>
      <w:r w:rsidR="00CD6DFC">
        <w:rPr>
          <w:rFonts w:ascii="Tahoma" w:hAnsi="Tahoma" w:cs="Tahoma"/>
          <w:sz w:val="20"/>
          <w:szCs w:val="20"/>
        </w:rPr>
        <w:tab/>
      </w:r>
      <w:r w:rsidR="00CD6DFC">
        <w:rPr>
          <w:rFonts w:ascii="Tahoma" w:hAnsi="Tahoma" w:cs="Tahoma"/>
          <w:sz w:val="20"/>
          <w:szCs w:val="20"/>
        </w:rPr>
        <w:tab/>
      </w:r>
      <w:r w:rsidR="000245A0" w:rsidRPr="00CD6DFC">
        <w:rPr>
          <w:rFonts w:ascii="Tahoma" w:hAnsi="Tahoma" w:cs="Tahoma"/>
          <w:sz w:val="20"/>
          <w:szCs w:val="20"/>
        </w:rPr>
        <w:t>(College Level)</w:t>
      </w:r>
    </w:p>
    <w:p w14:paraId="55CF2DBD" w14:textId="77777777" w:rsidR="00485DB3" w:rsidRPr="00CD6DFC" w:rsidRDefault="00264DE4" w:rsidP="003A680F">
      <w:pPr>
        <w:pStyle w:val="NoSpacing"/>
        <w:rPr>
          <w:rFonts w:ascii="Tahoma" w:hAnsi="Tahoma" w:cs="Tahoma"/>
          <w:i/>
          <w:sz w:val="20"/>
          <w:szCs w:val="20"/>
        </w:rPr>
      </w:pPr>
      <w:r w:rsidRPr="00CD6DFC">
        <w:rPr>
          <w:rFonts w:ascii="Tahoma" w:hAnsi="Tahoma" w:cs="Tahoma"/>
          <w:sz w:val="20"/>
          <w:szCs w:val="20"/>
        </w:rPr>
        <w:tab/>
      </w:r>
      <w:r w:rsidR="0004349C">
        <w:rPr>
          <w:rFonts w:ascii="Tahoma" w:hAnsi="Tahoma" w:cs="Tahoma"/>
          <w:i/>
          <w:sz w:val="20"/>
          <w:szCs w:val="20"/>
        </w:rPr>
        <w:t>Best in</w:t>
      </w:r>
      <w:r w:rsidR="00485DB3" w:rsidRPr="00CD6DFC">
        <w:rPr>
          <w:rFonts w:ascii="Tahoma" w:hAnsi="Tahoma" w:cs="Tahoma"/>
          <w:i/>
          <w:sz w:val="20"/>
          <w:szCs w:val="20"/>
        </w:rPr>
        <w:t xml:space="preserve"> </w:t>
      </w:r>
      <w:r w:rsidR="004F6209">
        <w:rPr>
          <w:rFonts w:ascii="Tahoma" w:hAnsi="Tahoma" w:cs="Tahoma"/>
          <w:i/>
          <w:sz w:val="20"/>
          <w:szCs w:val="20"/>
        </w:rPr>
        <w:t>Feasibility</w:t>
      </w:r>
      <w:r w:rsidR="003A680F" w:rsidRPr="00CD6DFC">
        <w:rPr>
          <w:rFonts w:ascii="Tahoma" w:hAnsi="Tahoma" w:cs="Tahoma"/>
          <w:i/>
          <w:sz w:val="20"/>
          <w:szCs w:val="20"/>
        </w:rPr>
        <w:t>,</w:t>
      </w:r>
      <w:r w:rsidR="00AE27E4">
        <w:rPr>
          <w:rFonts w:ascii="Tahoma" w:hAnsi="Tahoma" w:cs="Tahoma"/>
          <w:i/>
          <w:sz w:val="20"/>
          <w:szCs w:val="20"/>
        </w:rPr>
        <w:t xml:space="preserve"> </w:t>
      </w:r>
      <w:r w:rsidR="00485DB3" w:rsidRPr="00CD6DFC">
        <w:rPr>
          <w:rFonts w:ascii="Tahoma" w:hAnsi="Tahoma" w:cs="Tahoma"/>
          <w:i/>
          <w:sz w:val="20"/>
          <w:szCs w:val="20"/>
        </w:rPr>
        <w:t>Dean’</w:t>
      </w:r>
      <w:r w:rsidR="003A680F" w:rsidRPr="00CD6DFC">
        <w:rPr>
          <w:rFonts w:ascii="Tahoma" w:hAnsi="Tahoma" w:cs="Tahoma"/>
          <w:i/>
          <w:sz w:val="20"/>
          <w:szCs w:val="20"/>
        </w:rPr>
        <w:t xml:space="preserve">s </w:t>
      </w:r>
      <w:r w:rsidR="00485DB3" w:rsidRPr="00CD6DFC">
        <w:rPr>
          <w:rFonts w:ascii="Tahoma" w:hAnsi="Tahoma" w:cs="Tahoma"/>
          <w:i/>
          <w:sz w:val="20"/>
          <w:szCs w:val="20"/>
        </w:rPr>
        <w:t>Lister</w:t>
      </w:r>
      <w:r w:rsidR="003A680F" w:rsidRPr="00CD6DFC">
        <w:rPr>
          <w:rFonts w:ascii="Tahoma" w:hAnsi="Tahoma" w:cs="Tahoma"/>
          <w:i/>
          <w:sz w:val="20"/>
          <w:szCs w:val="20"/>
        </w:rPr>
        <w:t xml:space="preserve"> and </w:t>
      </w:r>
      <w:r w:rsidR="00485DB3" w:rsidRPr="00CD6DFC">
        <w:rPr>
          <w:rFonts w:ascii="Tahoma" w:hAnsi="Tahoma" w:cs="Tahoma"/>
          <w:i/>
          <w:sz w:val="20"/>
          <w:szCs w:val="20"/>
        </w:rPr>
        <w:t>Cum Laude</w:t>
      </w:r>
    </w:p>
    <w:p w14:paraId="081A95EA" w14:textId="77777777" w:rsidR="00264DE4" w:rsidRPr="00CD6DFC" w:rsidRDefault="00264DE4" w:rsidP="003A680F">
      <w:pPr>
        <w:pStyle w:val="NoSpacing"/>
        <w:rPr>
          <w:rFonts w:ascii="Tahoma" w:hAnsi="Tahoma" w:cs="Tahoma"/>
          <w:i/>
          <w:sz w:val="20"/>
          <w:szCs w:val="20"/>
        </w:rPr>
      </w:pPr>
    </w:p>
    <w:p w14:paraId="7EF5D4D9" w14:textId="77777777" w:rsidR="00485DB3" w:rsidRPr="00CD6DFC" w:rsidRDefault="00CD6DFC" w:rsidP="00264DE4">
      <w:pPr>
        <w:pStyle w:val="NoSpacing"/>
        <w:numPr>
          <w:ilvl w:val="0"/>
          <w:numId w:val="21"/>
        </w:numPr>
        <w:rPr>
          <w:rFonts w:ascii="Tahoma" w:hAnsi="Tahoma" w:cs="Tahoma"/>
          <w:sz w:val="20"/>
          <w:szCs w:val="20"/>
        </w:rPr>
      </w:pPr>
      <w:r>
        <w:rPr>
          <w:rFonts w:ascii="Tahoma" w:hAnsi="Tahoma" w:cs="Tahoma"/>
          <w:sz w:val="20"/>
          <w:szCs w:val="20"/>
        </w:rPr>
        <w:t>Rizal H</w:t>
      </w:r>
      <w:r w:rsidR="000245A0" w:rsidRPr="00CD6DFC">
        <w:rPr>
          <w:rFonts w:ascii="Tahoma" w:hAnsi="Tahoma" w:cs="Tahoma"/>
          <w:sz w:val="20"/>
          <w:szCs w:val="20"/>
        </w:rPr>
        <w:t>igh School</w:t>
      </w:r>
      <w:r w:rsidR="000245A0" w:rsidRPr="00CD6DFC">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00E24A90" w:rsidRPr="00CD6DFC">
        <w:rPr>
          <w:rFonts w:ascii="Tahoma" w:hAnsi="Tahoma" w:cs="Tahoma"/>
          <w:sz w:val="20"/>
          <w:szCs w:val="20"/>
        </w:rPr>
        <w:t>2003-2007</w:t>
      </w:r>
    </w:p>
    <w:p w14:paraId="37F3746E" w14:textId="77777777" w:rsidR="00CD6DFC" w:rsidRDefault="00264DE4" w:rsidP="003A680F">
      <w:pPr>
        <w:pStyle w:val="NoSpacing"/>
        <w:rPr>
          <w:rFonts w:ascii="Tahoma" w:hAnsi="Tahoma" w:cs="Tahoma"/>
          <w:sz w:val="20"/>
          <w:szCs w:val="20"/>
        </w:rPr>
      </w:pPr>
      <w:r w:rsidRPr="00CD6DFC">
        <w:rPr>
          <w:rFonts w:ascii="Tahoma" w:hAnsi="Tahoma" w:cs="Tahoma"/>
          <w:sz w:val="20"/>
          <w:szCs w:val="20"/>
        </w:rPr>
        <w:tab/>
      </w:r>
      <w:r w:rsidR="00CD6DFC">
        <w:rPr>
          <w:rFonts w:ascii="Tahoma" w:hAnsi="Tahoma" w:cs="Tahoma"/>
          <w:sz w:val="20"/>
          <w:szCs w:val="20"/>
        </w:rPr>
        <w:t>Pasig City</w:t>
      </w:r>
      <w:r w:rsidR="00CD6DFC">
        <w:rPr>
          <w:rFonts w:ascii="Tahoma" w:hAnsi="Tahoma" w:cs="Tahoma"/>
          <w:sz w:val="20"/>
          <w:szCs w:val="20"/>
        </w:rPr>
        <w:tab/>
      </w:r>
      <w:r w:rsidR="00CD6DFC">
        <w:rPr>
          <w:rFonts w:ascii="Tahoma" w:hAnsi="Tahoma" w:cs="Tahoma"/>
          <w:sz w:val="20"/>
          <w:szCs w:val="20"/>
        </w:rPr>
        <w:tab/>
      </w:r>
      <w:r w:rsidR="00CD6DFC">
        <w:rPr>
          <w:rFonts w:ascii="Tahoma" w:hAnsi="Tahoma" w:cs="Tahoma"/>
          <w:sz w:val="20"/>
          <w:szCs w:val="20"/>
        </w:rPr>
        <w:tab/>
      </w:r>
      <w:r w:rsidR="00CD6DFC">
        <w:rPr>
          <w:rFonts w:ascii="Tahoma" w:hAnsi="Tahoma" w:cs="Tahoma"/>
          <w:sz w:val="20"/>
          <w:szCs w:val="20"/>
        </w:rPr>
        <w:tab/>
      </w:r>
      <w:r w:rsidR="00CD6DFC">
        <w:rPr>
          <w:rFonts w:ascii="Tahoma" w:hAnsi="Tahoma" w:cs="Tahoma"/>
          <w:sz w:val="20"/>
          <w:szCs w:val="20"/>
        </w:rPr>
        <w:tab/>
      </w:r>
      <w:r w:rsidR="00CD6DFC">
        <w:rPr>
          <w:rFonts w:ascii="Tahoma" w:hAnsi="Tahoma" w:cs="Tahoma"/>
          <w:sz w:val="20"/>
          <w:szCs w:val="20"/>
        </w:rPr>
        <w:tab/>
      </w:r>
      <w:r w:rsidR="00CD6DFC">
        <w:rPr>
          <w:rFonts w:ascii="Tahoma" w:hAnsi="Tahoma" w:cs="Tahoma"/>
          <w:sz w:val="20"/>
          <w:szCs w:val="20"/>
        </w:rPr>
        <w:tab/>
        <w:t>(Secondary Level)</w:t>
      </w:r>
    </w:p>
    <w:p w14:paraId="11C67382" w14:textId="77777777" w:rsidR="00485DB3" w:rsidRPr="00CD6DFC" w:rsidRDefault="00CD6DFC" w:rsidP="003A680F">
      <w:pPr>
        <w:pStyle w:val="NoSpacing"/>
        <w:rPr>
          <w:rFonts w:ascii="Tahoma" w:hAnsi="Tahoma" w:cs="Tahoma"/>
          <w:sz w:val="20"/>
          <w:szCs w:val="20"/>
        </w:rPr>
      </w:pPr>
      <w:r>
        <w:rPr>
          <w:rFonts w:ascii="Tahoma" w:hAnsi="Tahoma" w:cs="Tahoma"/>
          <w:sz w:val="20"/>
          <w:szCs w:val="20"/>
        </w:rPr>
        <w:tab/>
      </w:r>
      <w:r w:rsidR="00485DB3" w:rsidRPr="00CD6DFC">
        <w:rPr>
          <w:rFonts w:ascii="Tahoma" w:hAnsi="Tahoma" w:cs="Tahoma"/>
          <w:i/>
          <w:sz w:val="20"/>
          <w:szCs w:val="20"/>
        </w:rPr>
        <w:t>Class</w:t>
      </w:r>
      <w:r>
        <w:rPr>
          <w:rFonts w:ascii="Tahoma" w:hAnsi="Tahoma" w:cs="Tahoma"/>
          <w:i/>
          <w:sz w:val="20"/>
          <w:szCs w:val="20"/>
        </w:rPr>
        <w:t>,</w:t>
      </w:r>
      <w:r w:rsidR="00485DB3" w:rsidRPr="00CD6DFC">
        <w:rPr>
          <w:rFonts w:ascii="Tahoma" w:hAnsi="Tahoma" w:cs="Tahoma"/>
          <w:i/>
          <w:sz w:val="20"/>
          <w:szCs w:val="20"/>
        </w:rPr>
        <w:t xml:space="preserve"> Top 1</w:t>
      </w:r>
      <w:r w:rsidR="00485DB3" w:rsidRPr="00CD6DFC">
        <w:rPr>
          <w:rFonts w:ascii="Tahoma" w:hAnsi="Tahoma" w:cs="Tahoma"/>
          <w:sz w:val="20"/>
          <w:szCs w:val="20"/>
        </w:rPr>
        <w:t xml:space="preserve">                                                         </w:t>
      </w:r>
      <w:r w:rsidR="00264DE4" w:rsidRPr="00CD6DFC">
        <w:rPr>
          <w:rFonts w:ascii="Tahoma" w:hAnsi="Tahoma" w:cs="Tahoma"/>
          <w:sz w:val="20"/>
          <w:szCs w:val="20"/>
        </w:rPr>
        <w:t xml:space="preserve">              </w:t>
      </w:r>
      <w:r>
        <w:rPr>
          <w:rFonts w:ascii="Tahoma" w:hAnsi="Tahoma" w:cs="Tahoma"/>
          <w:sz w:val="20"/>
          <w:szCs w:val="20"/>
        </w:rPr>
        <w:t xml:space="preserve"> </w:t>
      </w:r>
      <w:r>
        <w:rPr>
          <w:rFonts w:ascii="Tahoma" w:hAnsi="Tahoma" w:cs="Tahoma"/>
          <w:sz w:val="20"/>
          <w:szCs w:val="20"/>
        </w:rPr>
        <w:tab/>
      </w:r>
    </w:p>
    <w:p w14:paraId="054A0A03" w14:textId="77777777" w:rsidR="00264DE4" w:rsidRPr="00CD6DFC" w:rsidRDefault="00264DE4" w:rsidP="003A680F">
      <w:pPr>
        <w:pStyle w:val="NoSpacing"/>
        <w:rPr>
          <w:rFonts w:ascii="Tahoma" w:hAnsi="Tahoma" w:cs="Tahoma"/>
          <w:sz w:val="20"/>
          <w:szCs w:val="20"/>
        </w:rPr>
      </w:pPr>
    </w:p>
    <w:p w14:paraId="046EC905" w14:textId="77777777" w:rsidR="0061527E" w:rsidRPr="00CD6DFC" w:rsidRDefault="000245A0" w:rsidP="00264DE4">
      <w:pPr>
        <w:pStyle w:val="NoSpacing"/>
        <w:numPr>
          <w:ilvl w:val="0"/>
          <w:numId w:val="21"/>
        </w:numPr>
        <w:rPr>
          <w:rFonts w:ascii="Tahoma" w:hAnsi="Tahoma" w:cs="Tahoma"/>
          <w:sz w:val="20"/>
          <w:szCs w:val="20"/>
        </w:rPr>
      </w:pPr>
      <w:r w:rsidRPr="00CD6DFC">
        <w:rPr>
          <w:rFonts w:ascii="Tahoma" w:hAnsi="Tahoma" w:cs="Tahoma"/>
          <w:sz w:val="20"/>
          <w:szCs w:val="20"/>
        </w:rPr>
        <w:t>Precious Academy</w:t>
      </w:r>
      <w:r w:rsidR="00E24A90" w:rsidRPr="00CD6DFC">
        <w:rPr>
          <w:rFonts w:ascii="Tahoma" w:hAnsi="Tahoma" w:cs="Tahoma"/>
          <w:sz w:val="20"/>
          <w:szCs w:val="20"/>
        </w:rPr>
        <w:tab/>
      </w:r>
      <w:r w:rsidR="00E24A90" w:rsidRPr="00CD6DFC">
        <w:rPr>
          <w:rFonts w:ascii="Tahoma" w:hAnsi="Tahoma" w:cs="Tahoma"/>
          <w:sz w:val="20"/>
          <w:szCs w:val="20"/>
        </w:rPr>
        <w:tab/>
      </w:r>
      <w:r w:rsidR="00E24A90" w:rsidRPr="00CD6DFC">
        <w:rPr>
          <w:rFonts w:ascii="Tahoma" w:hAnsi="Tahoma" w:cs="Tahoma"/>
          <w:sz w:val="20"/>
          <w:szCs w:val="20"/>
        </w:rPr>
        <w:tab/>
      </w:r>
      <w:r w:rsidR="00E24A90" w:rsidRPr="00CD6DFC">
        <w:rPr>
          <w:rFonts w:ascii="Tahoma" w:hAnsi="Tahoma" w:cs="Tahoma"/>
          <w:sz w:val="20"/>
          <w:szCs w:val="20"/>
        </w:rPr>
        <w:tab/>
      </w:r>
      <w:r w:rsidR="00E24A90" w:rsidRPr="00CD6DFC">
        <w:rPr>
          <w:rFonts w:ascii="Tahoma" w:hAnsi="Tahoma" w:cs="Tahoma"/>
          <w:sz w:val="20"/>
          <w:szCs w:val="20"/>
        </w:rPr>
        <w:tab/>
      </w:r>
      <w:r w:rsidR="00E24A90" w:rsidRPr="00CD6DFC">
        <w:rPr>
          <w:rFonts w:ascii="Tahoma" w:hAnsi="Tahoma" w:cs="Tahoma"/>
          <w:sz w:val="20"/>
          <w:szCs w:val="20"/>
        </w:rPr>
        <w:tab/>
        <w:t>1998-2003</w:t>
      </w:r>
    </w:p>
    <w:p w14:paraId="29227393" w14:textId="77777777" w:rsidR="00CD6DFC" w:rsidRDefault="00CD6DFC" w:rsidP="003A680F">
      <w:pPr>
        <w:pStyle w:val="NoSpacing"/>
        <w:rPr>
          <w:rFonts w:ascii="Tahoma" w:hAnsi="Tahoma" w:cs="Tahoma"/>
          <w:sz w:val="20"/>
          <w:szCs w:val="20"/>
        </w:rPr>
      </w:pPr>
      <w:r>
        <w:rPr>
          <w:rFonts w:ascii="Tahoma" w:hAnsi="Tahoma" w:cs="Tahoma"/>
          <w:sz w:val="20"/>
          <w:szCs w:val="20"/>
        </w:rPr>
        <w:tab/>
        <w:t>Taguig City</w:t>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t>(Primary Level)</w:t>
      </w:r>
      <w:r w:rsidR="00264DE4" w:rsidRPr="00CD6DFC">
        <w:rPr>
          <w:rFonts w:ascii="Tahoma" w:hAnsi="Tahoma" w:cs="Tahoma"/>
          <w:sz w:val="20"/>
          <w:szCs w:val="20"/>
        </w:rPr>
        <w:tab/>
      </w:r>
    </w:p>
    <w:p w14:paraId="29B88F11" w14:textId="77777777" w:rsidR="00E24A90" w:rsidRPr="00CD6DFC" w:rsidRDefault="00CD6DFC" w:rsidP="003A680F">
      <w:pPr>
        <w:pStyle w:val="NoSpacing"/>
        <w:rPr>
          <w:rFonts w:ascii="Tahoma" w:hAnsi="Tahoma" w:cs="Tahoma"/>
          <w:sz w:val="20"/>
          <w:szCs w:val="20"/>
        </w:rPr>
      </w:pPr>
      <w:bookmarkStart w:id="0" w:name="_GoBack"/>
      <w:r>
        <w:rPr>
          <w:rFonts w:ascii="Tahoma" w:hAnsi="Tahoma" w:cs="Tahoma"/>
          <w:i/>
          <w:sz w:val="20"/>
          <w:szCs w:val="20"/>
        </w:rPr>
        <w:tab/>
      </w:r>
      <w:r w:rsidR="0061527E" w:rsidRPr="00CD6DFC">
        <w:rPr>
          <w:rFonts w:ascii="Tahoma" w:hAnsi="Tahoma" w:cs="Tahoma"/>
          <w:i/>
          <w:sz w:val="20"/>
          <w:szCs w:val="20"/>
        </w:rPr>
        <w:t>Class</w:t>
      </w:r>
      <w:r>
        <w:rPr>
          <w:rFonts w:ascii="Tahoma" w:hAnsi="Tahoma" w:cs="Tahoma"/>
          <w:i/>
          <w:sz w:val="20"/>
          <w:szCs w:val="20"/>
        </w:rPr>
        <w:t>,</w:t>
      </w:r>
      <w:r w:rsidR="0061527E" w:rsidRPr="00CD6DFC">
        <w:rPr>
          <w:rFonts w:ascii="Tahoma" w:hAnsi="Tahoma" w:cs="Tahoma"/>
          <w:i/>
          <w:sz w:val="20"/>
          <w:szCs w:val="20"/>
        </w:rPr>
        <w:t xml:space="preserve"> Valedictorian</w:t>
      </w:r>
      <w:r w:rsidR="0061527E" w:rsidRPr="00CD6DFC">
        <w:rPr>
          <w:rFonts w:ascii="Tahoma" w:hAnsi="Tahoma" w:cs="Tahoma"/>
          <w:sz w:val="20"/>
          <w:szCs w:val="20"/>
        </w:rPr>
        <w:tab/>
      </w:r>
      <w:r w:rsidR="0061527E" w:rsidRPr="00CD6DFC">
        <w:rPr>
          <w:rFonts w:ascii="Tahoma" w:hAnsi="Tahoma" w:cs="Tahoma"/>
          <w:sz w:val="20"/>
          <w:szCs w:val="20"/>
        </w:rPr>
        <w:tab/>
      </w:r>
      <w:r w:rsidR="0061527E" w:rsidRPr="00CD6DFC">
        <w:rPr>
          <w:rFonts w:ascii="Tahoma" w:hAnsi="Tahoma" w:cs="Tahoma"/>
          <w:sz w:val="20"/>
          <w:szCs w:val="20"/>
        </w:rPr>
        <w:tab/>
      </w:r>
      <w:r w:rsidR="0061527E" w:rsidRPr="00CD6DFC">
        <w:rPr>
          <w:rFonts w:ascii="Tahoma" w:hAnsi="Tahoma" w:cs="Tahoma"/>
          <w:sz w:val="20"/>
          <w:szCs w:val="20"/>
        </w:rPr>
        <w:tab/>
      </w:r>
      <w:r w:rsidR="0061527E" w:rsidRPr="00CD6DFC">
        <w:rPr>
          <w:rFonts w:ascii="Tahoma" w:hAnsi="Tahoma" w:cs="Tahoma"/>
          <w:sz w:val="20"/>
          <w:szCs w:val="20"/>
        </w:rPr>
        <w:tab/>
      </w:r>
      <w:r w:rsidR="0061527E" w:rsidRPr="00CD6DFC">
        <w:rPr>
          <w:rFonts w:ascii="Tahoma" w:hAnsi="Tahoma" w:cs="Tahoma"/>
          <w:sz w:val="20"/>
          <w:szCs w:val="20"/>
        </w:rPr>
        <w:tab/>
      </w:r>
      <w:r w:rsidR="00264DE4" w:rsidRPr="00CD6DFC">
        <w:rPr>
          <w:rFonts w:ascii="Tahoma" w:hAnsi="Tahoma" w:cs="Tahoma"/>
          <w:sz w:val="20"/>
          <w:szCs w:val="20"/>
        </w:rPr>
        <w:tab/>
      </w:r>
    </w:p>
    <w:bookmarkEnd w:id="0"/>
    <w:p w14:paraId="28554FA7" w14:textId="77777777" w:rsidR="00264DE4" w:rsidRPr="00CD6DFC" w:rsidRDefault="00264DE4" w:rsidP="003A680F">
      <w:pPr>
        <w:pStyle w:val="NoSpacing"/>
        <w:rPr>
          <w:rFonts w:ascii="Tahoma" w:hAnsi="Tahoma" w:cs="Tahoma"/>
          <w:sz w:val="20"/>
          <w:szCs w:val="20"/>
        </w:rPr>
      </w:pPr>
    </w:p>
    <w:p w14:paraId="6BDD704A" w14:textId="77777777" w:rsidR="00433F37" w:rsidRPr="00CD6DFC" w:rsidRDefault="00433F37" w:rsidP="003A680F">
      <w:pPr>
        <w:pStyle w:val="NoSpacing"/>
        <w:rPr>
          <w:rFonts w:ascii="Tahoma" w:hAnsi="Tahoma" w:cs="Tahoma"/>
          <w:b/>
          <w:sz w:val="20"/>
          <w:szCs w:val="20"/>
          <w:u w:val="single"/>
        </w:rPr>
      </w:pPr>
      <w:r w:rsidRPr="00CD6DFC">
        <w:rPr>
          <w:rFonts w:ascii="Tahoma" w:hAnsi="Tahoma" w:cs="Tahoma"/>
          <w:b/>
          <w:sz w:val="20"/>
          <w:szCs w:val="20"/>
          <w:u w:val="single"/>
        </w:rPr>
        <w:t xml:space="preserve">SEMINARS AND </w:t>
      </w:r>
      <w:r w:rsidR="00B3683B" w:rsidRPr="00CD6DFC">
        <w:rPr>
          <w:rFonts w:ascii="Tahoma" w:hAnsi="Tahoma" w:cs="Tahoma"/>
          <w:b/>
          <w:sz w:val="20"/>
          <w:szCs w:val="20"/>
          <w:u w:val="single"/>
        </w:rPr>
        <w:t>ACHIEVEMENTS</w:t>
      </w:r>
    </w:p>
    <w:p w14:paraId="2929B0AF" w14:textId="77777777" w:rsidR="00264DE4" w:rsidRPr="00CD6DFC" w:rsidRDefault="00264DE4" w:rsidP="003A680F">
      <w:pPr>
        <w:pStyle w:val="NoSpacing"/>
        <w:rPr>
          <w:rFonts w:ascii="Tahoma" w:hAnsi="Tahoma" w:cs="Tahoma"/>
          <w:b/>
          <w:sz w:val="20"/>
          <w:szCs w:val="20"/>
          <w:u w:val="single"/>
        </w:rPr>
      </w:pPr>
    </w:p>
    <w:p w14:paraId="3F6BEF55" w14:textId="77777777" w:rsidR="008B49B1" w:rsidRPr="008B49B1" w:rsidRDefault="008B49B1" w:rsidP="003A680F">
      <w:pPr>
        <w:pStyle w:val="NoSpacing"/>
        <w:numPr>
          <w:ilvl w:val="0"/>
          <w:numId w:val="18"/>
        </w:numPr>
        <w:rPr>
          <w:rFonts w:ascii="Tahoma" w:hAnsi="Tahoma" w:cs="Tahoma"/>
          <w:sz w:val="20"/>
          <w:szCs w:val="20"/>
        </w:rPr>
      </w:pPr>
      <w:r w:rsidRPr="008B49B1">
        <w:rPr>
          <w:rFonts w:ascii="Tahoma" w:hAnsi="Tahoma" w:cs="Tahoma"/>
          <w:sz w:val="20"/>
          <w:szCs w:val="20"/>
        </w:rPr>
        <w:t>Tea Seminar with David de Candia (May 2013)</w:t>
      </w:r>
    </w:p>
    <w:p w14:paraId="2AC96DD7" w14:textId="77777777" w:rsidR="008B49B1" w:rsidRPr="008B49B1" w:rsidRDefault="008B49B1" w:rsidP="003A680F">
      <w:pPr>
        <w:pStyle w:val="NoSpacing"/>
        <w:numPr>
          <w:ilvl w:val="0"/>
          <w:numId w:val="18"/>
        </w:numPr>
        <w:rPr>
          <w:rFonts w:ascii="Tahoma" w:hAnsi="Tahoma" w:cs="Tahoma"/>
          <w:sz w:val="20"/>
          <w:szCs w:val="20"/>
        </w:rPr>
      </w:pPr>
      <w:r w:rsidRPr="008B49B1">
        <w:rPr>
          <w:rFonts w:ascii="Tahoma" w:hAnsi="Tahoma" w:cs="Tahoma"/>
          <w:sz w:val="20"/>
          <w:szCs w:val="20"/>
        </w:rPr>
        <w:t>In House Training: Customer Service 101(The Coffee Bean Way), Customer Service 102 (Creating Magic Moments)</w:t>
      </w:r>
    </w:p>
    <w:p w14:paraId="0C87A268" w14:textId="77777777" w:rsidR="008B49B1" w:rsidRPr="008B49B1" w:rsidRDefault="008B49B1" w:rsidP="008B49B1">
      <w:pPr>
        <w:pStyle w:val="NoSpacing"/>
        <w:numPr>
          <w:ilvl w:val="0"/>
          <w:numId w:val="18"/>
        </w:numPr>
        <w:rPr>
          <w:rFonts w:ascii="Tahoma" w:hAnsi="Tahoma" w:cs="Tahoma"/>
          <w:sz w:val="20"/>
          <w:szCs w:val="20"/>
        </w:rPr>
      </w:pPr>
      <w:r w:rsidRPr="008B49B1">
        <w:rPr>
          <w:rFonts w:ascii="Tahoma" w:hAnsi="Tahoma" w:cs="Tahoma"/>
          <w:sz w:val="20"/>
          <w:szCs w:val="20"/>
        </w:rPr>
        <w:t>In House Training: World of Coffee and Tea (Coffee and Tea Background)</w:t>
      </w:r>
    </w:p>
    <w:p w14:paraId="4A6E2654" w14:textId="77777777" w:rsidR="0034106B" w:rsidRDefault="0034106B" w:rsidP="003A680F">
      <w:pPr>
        <w:pStyle w:val="NoSpacing"/>
        <w:rPr>
          <w:rFonts w:ascii="Tahoma" w:hAnsi="Tahoma" w:cs="Tahoma"/>
          <w:b/>
          <w:sz w:val="20"/>
          <w:szCs w:val="20"/>
          <w:u w:val="single"/>
        </w:rPr>
      </w:pPr>
    </w:p>
    <w:p w14:paraId="7EC14758" w14:textId="77777777" w:rsidR="00433F37" w:rsidRPr="00CD6DFC" w:rsidRDefault="00433F37" w:rsidP="003A680F">
      <w:pPr>
        <w:pStyle w:val="NoSpacing"/>
        <w:rPr>
          <w:rFonts w:ascii="Tahoma" w:hAnsi="Tahoma" w:cs="Tahoma"/>
          <w:b/>
          <w:sz w:val="20"/>
          <w:szCs w:val="20"/>
          <w:u w:val="single"/>
        </w:rPr>
      </w:pPr>
      <w:r w:rsidRPr="00CD6DFC">
        <w:rPr>
          <w:rFonts w:ascii="Tahoma" w:hAnsi="Tahoma" w:cs="Tahoma"/>
          <w:b/>
          <w:sz w:val="20"/>
          <w:szCs w:val="20"/>
          <w:u w:val="single"/>
        </w:rPr>
        <w:t>PERSONAL INFORMATION</w:t>
      </w:r>
    </w:p>
    <w:p w14:paraId="57DAEB36" w14:textId="77777777" w:rsidR="00433F37" w:rsidRPr="00CD6DFC" w:rsidRDefault="00433F37" w:rsidP="003A680F">
      <w:pPr>
        <w:pStyle w:val="NoSpacing"/>
        <w:rPr>
          <w:rFonts w:ascii="Tahoma" w:hAnsi="Tahoma" w:cs="Tahoma"/>
          <w:sz w:val="20"/>
          <w:szCs w:val="20"/>
          <w:u w:val="single"/>
        </w:rPr>
      </w:pPr>
    </w:p>
    <w:p w14:paraId="047E545B" w14:textId="77777777" w:rsidR="008B49B1" w:rsidRDefault="00782F00" w:rsidP="003A680F">
      <w:pPr>
        <w:pStyle w:val="NoSpacing"/>
        <w:rPr>
          <w:rFonts w:ascii="Tahoma" w:hAnsi="Tahoma" w:cs="Tahoma"/>
          <w:sz w:val="20"/>
          <w:szCs w:val="20"/>
        </w:rPr>
      </w:pPr>
      <w:r>
        <w:rPr>
          <w:rFonts w:ascii="Tahoma" w:hAnsi="Tahoma" w:cs="Tahoma"/>
          <w:sz w:val="20"/>
          <w:szCs w:val="20"/>
        </w:rPr>
        <w:tab/>
        <w:t xml:space="preserve">BIRTH DATE: </w:t>
      </w:r>
      <w:r>
        <w:rPr>
          <w:rFonts w:ascii="Tahoma" w:hAnsi="Tahoma" w:cs="Tahoma"/>
          <w:sz w:val="20"/>
          <w:szCs w:val="20"/>
        </w:rPr>
        <w:tab/>
        <w:t>April</w:t>
      </w:r>
      <w:r w:rsidR="00921595" w:rsidRPr="00CD6DFC">
        <w:rPr>
          <w:rFonts w:ascii="Tahoma" w:hAnsi="Tahoma" w:cs="Tahoma"/>
          <w:sz w:val="20"/>
          <w:szCs w:val="20"/>
        </w:rPr>
        <w:t xml:space="preserve"> 7, 1991</w:t>
      </w:r>
      <w:r w:rsidR="00921595" w:rsidRPr="00CD6DFC">
        <w:rPr>
          <w:rFonts w:ascii="Tahoma" w:hAnsi="Tahoma" w:cs="Tahoma"/>
          <w:sz w:val="20"/>
          <w:szCs w:val="20"/>
        </w:rPr>
        <w:tab/>
      </w:r>
    </w:p>
    <w:p w14:paraId="7D76E373" w14:textId="77777777" w:rsidR="00782F00" w:rsidRDefault="00CD6DFC" w:rsidP="003A680F">
      <w:pPr>
        <w:pStyle w:val="NoSpacing"/>
        <w:rPr>
          <w:rFonts w:ascii="Tahoma" w:hAnsi="Tahoma" w:cs="Tahoma"/>
          <w:sz w:val="20"/>
          <w:szCs w:val="20"/>
        </w:rPr>
      </w:pPr>
      <w:r>
        <w:rPr>
          <w:rFonts w:ascii="Tahoma" w:hAnsi="Tahoma" w:cs="Tahoma"/>
          <w:sz w:val="20"/>
          <w:szCs w:val="20"/>
        </w:rPr>
        <w:tab/>
      </w:r>
      <w:r w:rsidR="00526D61">
        <w:rPr>
          <w:rFonts w:ascii="Tahoma" w:hAnsi="Tahoma" w:cs="Tahoma"/>
          <w:sz w:val="20"/>
          <w:szCs w:val="20"/>
        </w:rPr>
        <w:t xml:space="preserve">AGE: </w:t>
      </w:r>
      <w:r w:rsidR="00526D61">
        <w:rPr>
          <w:rFonts w:ascii="Tahoma" w:hAnsi="Tahoma" w:cs="Tahoma"/>
          <w:sz w:val="20"/>
          <w:szCs w:val="20"/>
        </w:rPr>
        <w:tab/>
      </w:r>
      <w:r w:rsidR="00526D61">
        <w:rPr>
          <w:rFonts w:ascii="Tahoma" w:hAnsi="Tahoma" w:cs="Tahoma"/>
          <w:sz w:val="20"/>
          <w:szCs w:val="20"/>
        </w:rPr>
        <w:tab/>
        <w:t>2</w:t>
      </w:r>
      <w:r w:rsidR="00AE27E4">
        <w:rPr>
          <w:rFonts w:ascii="Tahoma" w:hAnsi="Tahoma" w:cs="Tahoma"/>
          <w:sz w:val="20"/>
          <w:szCs w:val="20"/>
        </w:rPr>
        <w:t>8</w:t>
      </w:r>
      <w:r w:rsidR="00782F00">
        <w:rPr>
          <w:rFonts w:ascii="Tahoma" w:hAnsi="Tahoma" w:cs="Tahoma"/>
          <w:sz w:val="20"/>
          <w:szCs w:val="20"/>
        </w:rPr>
        <w:t xml:space="preserve"> years old</w:t>
      </w:r>
    </w:p>
    <w:p w14:paraId="55009C0D" w14:textId="77777777" w:rsidR="00433F37" w:rsidRPr="00CD6DFC" w:rsidRDefault="00433F37" w:rsidP="00782F00">
      <w:pPr>
        <w:pStyle w:val="NoSpacing"/>
        <w:ind w:firstLine="720"/>
        <w:rPr>
          <w:rFonts w:ascii="Tahoma" w:hAnsi="Tahoma" w:cs="Tahoma"/>
          <w:sz w:val="20"/>
          <w:szCs w:val="20"/>
        </w:rPr>
      </w:pPr>
      <w:r w:rsidRPr="00CD6DFC">
        <w:rPr>
          <w:rFonts w:ascii="Tahoma" w:hAnsi="Tahoma" w:cs="Tahoma"/>
          <w:sz w:val="20"/>
          <w:szCs w:val="20"/>
        </w:rPr>
        <w:t xml:space="preserve">HEIGHT: </w:t>
      </w:r>
      <w:r w:rsidR="00782F00">
        <w:rPr>
          <w:rFonts w:ascii="Tahoma" w:hAnsi="Tahoma" w:cs="Tahoma"/>
          <w:sz w:val="20"/>
          <w:szCs w:val="20"/>
        </w:rPr>
        <w:tab/>
      </w:r>
      <w:r w:rsidRPr="00CD6DFC">
        <w:rPr>
          <w:rFonts w:ascii="Tahoma" w:hAnsi="Tahoma" w:cs="Tahoma"/>
          <w:sz w:val="20"/>
          <w:szCs w:val="20"/>
        </w:rPr>
        <w:t>5’2”</w:t>
      </w:r>
    </w:p>
    <w:p w14:paraId="136F8082" w14:textId="77777777" w:rsidR="00782F00" w:rsidRDefault="00782F00" w:rsidP="003A680F">
      <w:pPr>
        <w:pStyle w:val="NoSpacing"/>
        <w:rPr>
          <w:rFonts w:ascii="Tahoma" w:hAnsi="Tahoma" w:cs="Tahoma"/>
          <w:sz w:val="20"/>
          <w:szCs w:val="20"/>
        </w:rPr>
      </w:pPr>
      <w:r>
        <w:rPr>
          <w:rFonts w:ascii="Tahoma" w:hAnsi="Tahoma" w:cs="Tahoma"/>
          <w:sz w:val="20"/>
          <w:szCs w:val="20"/>
        </w:rPr>
        <w:tab/>
      </w:r>
      <w:r w:rsidRPr="00CD6DFC">
        <w:rPr>
          <w:rFonts w:ascii="Tahoma" w:hAnsi="Tahoma" w:cs="Tahoma"/>
          <w:sz w:val="20"/>
          <w:szCs w:val="20"/>
        </w:rPr>
        <w:t xml:space="preserve">WEIGHT: </w:t>
      </w:r>
      <w:r>
        <w:rPr>
          <w:rFonts w:ascii="Tahoma" w:hAnsi="Tahoma" w:cs="Tahoma"/>
          <w:sz w:val="20"/>
          <w:szCs w:val="20"/>
        </w:rPr>
        <w:tab/>
      </w:r>
      <w:r w:rsidR="0034106B">
        <w:rPr>
          <w:rFonts w:ascii="Tahoma" w:hAnsi="Tahoma" w:cs="Tahoma"/>
          <w:sz w:val="20"/>
          <w:szCs w:val="20"/>
        </w:rPr>
        <w:t>52 kg.</w:t>
      </w:r>
      <w:r w:rsidR="00921595" w:rsidRPr="00CD6DFC">
        <w:rPr>
          <w:rFonts w:ascii="Tahoma" w:hAnsi="Tahoma" w:cs="Tahoma"/>
          <w:sz w:val="20"/>
          <w:szCs w:val="20"/>
        </w:rPr>
        <w:tab/>
      </w:r>
    </w:p>
    <w:p w14:paraId="37A1B047" w14:textId="77777777" w:rsidR="00782F00" w:rsidRDefault="00921595" w:rsidP="00782F00">
      <w:pPr>
        <w:pStyle w:val="NoSpacing"/>
        <w:ind w:firstLine="720"/>
        <w:rPr>
          <w:rFonts w:ascii="Tahoma" w:hAnsi="Tahoma" w:cs="Tahoma"/>
          <w:sz w:val="20"/>
          <w:szCs w:val="20"/>
        </w:rPr>
      </w:pPr>
      <w:r w:rsidRPr="00CD6DFC">
        <w:rPr>
          <w:rFonts w:ascii="Tahoma" w:hAnsi="Tahoma" w:cs="Tahoma"/>
          <w:sz w:val="20"/>
          <w:szCs w:val="20"/>
        </w:rPr>
        <w:t xml:space="preserve">GENDER: </w:t>
      </w:r>
      <w:r w:rsidR="00CD6DFC">
        <w:rPr>
          <w:rFonts w:ascii="Tahoma" w:hAnsi="Tahoma" w:cs="Tahoma"/>
          <w:sz w:val="20"/>
          <w:szCs w:val="20"/>
        </w:rPr>
        <w:tab/>
      </w:r>
      <w:r w:rsidRPr="00CD6DFC">
        <w:rPr>
          <w:rFonts w:ascii="Tahoma" w:hAnsi="Tahoma" w:cs="Tahoma"/>
          <w:sz w:val="20"/>
          <w:szCs w:val="20"/>
        </w:rPr>
        <w:t>F</w:t>
      </w:r>
      <w:r w:rsidR="00782F00">
        <w:rPr>
          <w:rFonts w:ascii="Tahoma" w:hAnsi="Tahoma" w:cs="Tahoma"/>
          <w:sz w:val="20"/>
          <w:szCs w:val="20"/>
        </w:rPr>
        <w:t>emale</w:t>
      </w:r>
      <w:r w:rsidRPr="00CD6DFC">
        <w:rPr>
          <w:rFonts w:ascii="Tahoma" w:hAnsi="Tahoma" w:cs="Tahoma"/>
          <w:sz w:val="20"/>
          <w:szCs w:val="20"/>
        </w:rPr>
        <w:tab/>
      </w:r>
      <w:r w:rsidRPr="00CD6DFC">
        <w:rPr>
          <w:rFonts w:ascii="Tahoma" w:hAnsi="Tahoma" w:cs="Tahoma"/>
          <w:sz w:val="20"/>
          <w:szCs w:val="20"/>
        </w:rPr>
        <w:tab/>
      </w:r>
    </w:p>
    <w:p w14:paraId="50F45E59" w14:textId="77777777" w:rsidR="00782F00" w:rsidRDefault="00921595" w:rsidP="003A680F">
      <w:pPr>
        <w:pStyle w:val="NoSpacing"/>
        <w:rPr>
          <w:rFonts w:ascii="Tahoma" w:hAnsi="Tahoma" w:cs="Tahoma"/>
          <w:sz w:val="20"/>
          <w:szCs w:val="20"/>
        </w:rPr>
      </w:pPr>
      <w:r w:rsidRPr="00CD6DFC">
        <w:rPr>
          <w:rFonts w:ascii="Tahoma" w:hAnsi="Tahoma" w:cs="Tahoma"/>
          <w:sz w:val="20"/>
          <w:szCs w:val="20"/>
        </w:rPr>
        <w:tab/>
      </w:r>
      <w:r w:rsidR="00264DE4" w:rsidRPr="00CD6DFC">
        <w:rPr>
          <w:rFonts w:ascii="Tahoma" w:hAnsi="Tahoma" w:cs="Tahoma"/>
          <w:sz w:val="20"/>
          <w:szCs w:val="20"/>
        </w:rPr>
        <w:t xml:space="preserve">CIVIL STATUS: </w:t>
      </w:r>
      <w:r w:rsidR="00CD6DFC">
        <w:rPr>
          <w:rFonts w:ascii="Tahoma" w:hAnsi="Tahoma" w:cs="Tahoma"/>
          <w:sz w:val="20"/>
          <w:szCs w:val="20"/>
        </w:rPr>
        <w:t xml:space="preserve"> </w:t>
      </w:r>
      <w:r w:rsidR="00264DE4" w:rsidRPr="00CD6DFC">
        <w:rPr>
          <w:rFonts w:ascii="Tahoma" w:hAnsi="Tahoma" w:cs="Tahoma"/>
          <w:sz w:val="20"/>
          <w:szCs w:val="20"/>
        </w:rPr>
        <w:t>S</w:t>
      </w:r>
      <w:r w:rsidR="00782F00">
        <w:rPr>
          <w:rFonts w:ascii="Tahoma" w:hAnsi="Tahoma" w:cs="Tahoma"/>
          <w:sz w:val="20"/>
          <w:szCs w:val="20"/>
        </w:rPr>
        <w:t>ingle</w:t>
      </w:r>
      <w:r w:rsidR="00264DE4" w:rsidRPr="00CD6DFC">
        <w:rPr>
          <w:rFonts w:ascii="Tahoma" w:hAnsi="Tahoma" w:cs="Tahoma"/>
          <w:sz w:val="20"/>
          <w:szCs w:val="20"/>
        </w:rPr>
        <w:tab/>
      </w:r>
      <w:r w:rsidR="00264DE4" w:rsidRPr="00CD6DFC">
        <w:rPr>
          <w:rFonts w:ascii="Tahoma" w:hAnsi="Tahoma" w:cs="Tahoma"/>
          <w:sz w:val="20"/>
          <w:szCs w:val="20"/>
        </w:rPr>
        <w:tab/>
      </w:r>
      <w:r w:rsidR="00CD6DFC">
        <w:rPr>
          <w:rFonts w:ascii="Tahoma" w:hAnsi="Tahoma" w:cs="Tahoma"/>
          <w:sz w:val="20"/>
          <w:szCs w:val="20"/>
        </w:rPr>
        <w:tab/>
      </w:r>
      <w:r w:rsidR="00CD6DFC">
        <w:rPr>
          <w:rFonts w:ascii="Tahoma" w:hAnsi="Tahoma" w:cs="Tahoma"/>
          <w:sz w:val="20"/>
          <w:szCs w:val="20"/>
        </w:rPr>
        <w:tab/>
      </w:r>
    </w:p>
    <w:p w14:paraId="49D44BE8" w14:textId="77777777" w:rsidR="00433F37" w:rsidRDefault="00B91420" w:rsidP="00782F00">
      <w:pPr>
        <w:pStyle w:val="NoSpacing"/>
        <w:ind w:firstLine="720"/>
        <w:rPr>
          <w:rFonts w:ascii="Tahoma" w:hAnsi="Tahoma" w:cs="Tahoma"/>
          <w:sz w:val="20"/>
          <w:szCs w:val="20"/>
        </w:rPr>
      </w:pPr>
      <w:r w:rsidRPr="00CD6DFC">
        <w:rPr>
          <w:rFonts w:ascii="Tahoma" w:hAnsi="Tahoma" w:cs="Tahoma"/>
          <w:sz w:val="20"/>
          <w:szCs w:val="20"/>
        </w:rPr>
        <w:t>RELIGION:</w:t>
      </w:r>
      <w:r w:rsidR="00433F37" w:rsidRPr="00CD6DFC">
        <w:rPr>
          <w:rFonts w:ascii="Tahoma" w:hAnsi="Tahoma" w:cs="Tahoma"/>
          <w:sz w:val="20"/>
          <w:szCs w:val="20"/>
        </w:rPr>
        <w:t xml:space="preserve"> </w:t>
      </w:r>
      <w:r w:rsidR="00782F00">
        <w:rPr>
          <w:rFonts w:ascii="Tahoma" w:hAnsi="Tahoma" w:cs="Tahoma"/>
          <w:sz w:val="20"/>
          <w:szCs w:val="20"/>
        </w:rPr>
        <w:tab/>
      </w:r>
      <w:r w:rsidR="00433F37" w:rsidRPr="00CD6DFC">
        <w:rPr>
          <w:rFonts w:ascii="Tahoma" w:hAnsi="Tahoma" w:cs="Tahoma"/>
          <w:sz w:val="20"/>
          <w:szCs w:val="20"/>
        </w:rPr>
        <w:t>C</w:t>
      </w:r>
      <w:r w:rsidR="00782F00">
        <w:rPr>
          <w:rFonts w:ascii="Tahoma" w:hAnsi="Tahoma" w:cs="Tahoma"/>
          <w:sz w:val="20"/>
          <w:szCs w:val="20"/>
        </w:rPr>
        <w:t>hristian</w:t>
      </w:r>
    </w:p>
    <w:p w14:paraId="7070D95F" w14:textId="77777777" w:rsidR="00782F00" w:rsidRPr="00CD6DFC" w:rsidRDefault="00782F00" w:rsidP="00782F00">
      <w:pPr>
        <w:pStyle w:val="NoSpacing"/>
        <w:ind w:firstLine="720"/>
        <w:rPr>
          <w:rFonts w:ascii="Tahoma" w:hAnsi="Tahoma" w:cs="Tahoma"/>
          <w:sz w:val="20"/>
          <w:szCs w:val="20"/>
        </w:rPr>
      </w:pPr>
      <w:r>
        <w:rPr>
          <w:rFonts w:ascii="Tahoma" w:hAnsi="Tahoma" w:cs="Tahoma"/>
          <w:sz w:val="20"/>
          <w:szCs w:val="20"/>
        </w:rPr>
        <w:t xml:space="preserve">HOBBIES: </w:t>
      </w:r>
      <w:r>
        <w:rPr>
          <w:rFonts w:ascii="Tahoma" w:hAnsi="Tahoma" w:cs="Tahoma"/>
          <w:sz w:val="20"/>
          <w:szCs w:val="20"/>
        </w:rPr>
        <w:tab/>
        <w:t>Reading books</w:t>
      </w:r>
      <w:r w:rsidR="0034106B">
        <w:rPr>
          <w:rFonts w:ascii="Tahoma" w:hAnsi="Tahoma" w:cs="Tahoma"/>
          <w:sz w:val="20"/>
          <w:szCs w:val="20"/>
        </w:rPr>
        <w:t>, Travelling</w:t>
      </w:r>
    </w:p>
    <w:p w14:paraId="34500667" w14:textId="77777777" w:rsidR="00433F37" w:rsidRDefault="00433F37" w:rsidP="003A680F">
      <w:pPr>
        <w:pStyle w:val="NoSpacing"/>
        <w:rPr>
          <w:rFonts w:ascii="Tahoma" w:hAnsi="Tahoma" w:cs="Tahoma"/>
          <w:sz w:val="20"/>
          <w:szCs w:val="20"/>
          <w:u w:val="single"/>
        </w:rPr>
      </w:pPr>
    </w:p>
    <w:p w14:paraId="7D125EAD" w14:textId="77777777" w:rsidR="00433F37" w:rsidRPr="00CD6DFC" w:rsidRDefault="00433F37" w:rsidP="003A680F">
      <w:pPr>
        <w:pStyle w:val="NoSpacing"/>
        <w:rPr>
          <w:rFonts w:ascii="Tahoma" w:hAnsi="Tahoma" w:cs="Tahoma"/>
          <w:b/>
          <w:sz w:val="20"/>
          <w:szCs w:val="20"/>
          <w:u w:val="single"/>
        </w:rPr>
      </w:pPr>
      <w:r w:rsidRPr="00CD6DFC">
        <w:rPr>
          <w:rFonts w:ascii="Tahoma" w:hAnsi="Tahoma" w:cs="Tahoma"/>
          <w:b/>
          <w:sz w:val="20"/>
          <w:szCs w:val="20"/>
          <w:u w:val="single"/>
        </w:rPr>
        <w:t>CHARACTER REFERENCES</w:t>
      </w:r>
    </w:p>
    <w:p w14:paraId="44C71B11" w14:textId="77777777" w:rsidR="0034106B" w:rsidRDefault="0034106B" w:rsidP="00AE27E4">
      <w:pPr>
        <w:pStyle w:val="NoSpacing"/>
        <w:rPr>
          <w:rFonts w:ascii="Tahoma" w:hAnsi="Tahoma" w:cs="Tahoma"/>
          <w:sz w:val="20"/>
          <w:szCs w:val="20"/>
        </w:rPr>
      </w:pPr>
    </w:p>
    <w:p w14:paraId="25663DB5" w14:textId="77777777" w:rsidR="0034106B" w:rsidRDefault="00AE27E4" w:rsidP="00FF30EC">
      <w:pPr>
        <w:pStyle w:val="NoSpacing"/>
        <w:rPr>
          <w:rFonts w:ascii="Tahoma" w:hAnsi="Tahoma" w:cs="Tahoma"/>
          <w:sz w:val="20"/>
          <w:szCs w:val="20"/>
        </w:rPr>
      </w:pPr>
      <w:r>
        <w:rPr>
          <w:rFonts w:ascii="Tahoma" w:hAnsi="Tahoma" w:cs="Tahoma"/>
          <w:sz w:val="20"/>
          <w:szCs w:val="20"/>
        </w:rPr>
        <w:tab/>
        <w:t>Ms. Luisa del Rosario</w:t>
      </w:r>
      <w:r w:rsidR="006A6C95">
        <w:rPr>
          <w:rFonts w:ascii="Tahoma" w:hAnsi="Tahoma" w:cs="Tahoma"/>
          <w:sz w:val="20"/>
          <w:szCs w:val="20"/>
        </w:rPr>
        <w:tab/>
      </w:r>
      <w:r w:rsidR="006A6C95">
        <w:rPr>
          <w:rFonts w:ascii="Tahoma" w:hAnsi="Tahoma" w:cs="Tahoma"/>
          <w:sz w:val="20"/>
          <w:szCs w:val="20"/>
        </w:rPr>
        <w:tab/>
      </w:r>
      <w:r w:rsidR="006A6C95">
        <w:rPr>
          <w:rFonts w:ascii="Tahoma" w:hAnsi="Tahoma" w:cs="Tahoma"/>
          <w:sz w:val="20"/>
          <w:szCs w:val="20"/>
        </w:rPr>
        <w:tab/>
      </w:r>
      <w:r w:rsidR="006A6C95">
        <w:rPr>
          <w:rFonts w:ascii="Tahoma" w:hAnsi="Tahoma" w:cs="Tahoma"/>
          <w:sz w:val="20"/>
          <w:szCs w:val="20"/>
        </w:rPr>
        <w:tab/>
      </w:r>
      <w:r w:rsidR="006A6C95">
        <w:rPr>
          <w:rFonts w:ascii="Tahoma" w:hAnsi="Tahoma" w:cs="Tahoma"/>
          <w:sz w:val="20"/>
          <w:szCs w:val="20"/>
        </w:rPr>
        <w:tab/>
        <w:t>Ms. Rhona Coronel</w:t>
      </w:r>
    </w:p>
    <w:p w14:paraId="5E5A1D1F" w14:textId="77777777" w:rsidR="00AE27E4" w:rsidRDefault="00AE27E4" w:rsidP="00FF30EC">
      <w:pPr>
        <w:pStyle w:val="NoSpacing"/>
        <w:rPr>
          <w:rFonts w:ascii="Tahoma" w:hAnsi="Tahoma" w:cs="Tahoma"/>
          <w:sz w:val="20"/>
          <w:szCs w:val="20"/>
        </w:rPr>
      </w:pPr>
      <w:r>
        <w:rPr>
          <w:rFonts w:ascii="Tahoma" w:hAnsi="Tahoma" w:cs="Tahoma"/>
          <w:sz w:val="20"/>
          <w:szCs w:val="20"/>
        </w:rPr>
        <w:tab/>
        <w:t xml:space="preserve">Operations Director </w:t>
      </w:r>
      <w:r w:rsidR="006A6C95">
        <w:rPr>
          <w:rFonts w:ascii="Tahoma" w:hAnsi="Tahoma" w:cs="Tahoma"/>
          <w:sz w:val="20"/>
          <w:szCs w:val="20"/>
        </w:rPr>
        <w:tab/>
      </w:r>
      <w:r w:rsidR="006A6C95">
        <w:rPr>
          <w:rFonts w:ascii="Tahoma" w:hAnsi="Tahoma" w:cs="Tahoma"/>
          <w:sz w:val="20"/>
          <w:szCs w:val="20"/>
        </w:rPr>
        <w:tab/>
      </w:r>
      <w:r w:rsidR="006A6C95">
        <w:rPr>
          <w:rFonts w:ascii="Tahoma" w:hAnsi="Tahoma" w:cs="Tahoma"/>
          <w:sz w:val="20"/>
          <w:szCs w:val="20"/>
        </w:rPr>
        <w:tab/>
      </w:r>
      <w:r w:rsidR="006A6C95">
        <w:rPr>
          <w:rFonts w:ascii="Tahoma" w:hAnsi="Tahoma" w:cs="Tahoma"/>
          <w:sz w:val="20"/>
          <w:szCs w:val="20"/>
        </w:rPr>
        <w:tab/>
      </w:r>
      <w:r w:rsidR="006A6C95">
        <w:rPr>
          <w:rFonts w:ascii="Tahoma" w:hAnsi="Tahoma" w:cs="Tahoma"/>
          <w:sz w:val="20"/>
          <w:szCs w:val="20"/>
        </w:rPr>
        <w:tab/>
        <w:t xml:space="preserve">Operations Director </w:t>
      </w:r>
    </w:p>
    <w:p w14:paraId="421C1C55" w14:textId="77777777" w:rsidR="00AE27E4" w:rsidRDefault="00AE27E4" w:rsidP="00AE27E4">
      <w:pPr>
        <w:pStyle w:val="NoSpacing"/>
        <w:ind w:firstLine="720"/>
        <w:rPr>
          <w:rFonts w:ascii="Tahoma" w:hAnsi="Tahoma" w:cs="Tahoma"/>
          <w:sz w:val="20"/>
          <w:szCs w:val="20"/>
        </w:rPr>
      </w:pPr>
      <w:r>
        <w:rPr>
          <w:rFonts w:ascii="Tahoma" w:hAnsi="Tahoma" w:cs="Tahoma"/>
          <w:sz w:val="20"/>
          <w:szCs w:val="20"/>
        </w:rPr>
        <w:t>Global Restaurants Concepts Inc.</w:t>
      </w:r>
      <w:r w:rsidR="006A6C95">
        <w:rPr>
          <w:rFonts w:ascii="Tahoma" w:hAnsi="Tahoma" w:cs="Tahoma"/>
          <w:sz w:val="20"/>
          <w:szCs w:val="20"/>
        </w:rPr>
        <w:tab/>
      </w:r>
      <w:r w:rsidR="006A6C95">
        <w:rPr>
          <w:rFonts w:ascii="Tahoma" w:hAnsi="Tahoma" w:cs="Tahoma"/>
          <w:sz w:val="20"/>
          <w:szCs w:val="20"/>
        </w:rPr>
        <w:tab/>
      </w:r>
      <w:r w:rsidR="006A6C95">
        <w:rPr>
          <w:rFonts w:ascii="Tahoma" w:hAnsi="Tahoma" w:cs="Tahoma"/>
          <w:sz w:val="20"/>
          <w:szCs w:val="20"/>
        </w:rPr>
        <w:tab/>
        <w:t>Foodparks by Raintree Inc.</w:t>
      </w:r>
    </w:p>
    <w:p w14:paraId="4B77BC33" w14:textId="77777777" w:rsidR="00AE27E4" w:rsidRDefault="00AE27E4" w:rsidP="00AE27E4">
      <w:pPr>
        <w:pStyle w:val="NoSpacing"/>
        <w:ind w:firstLine="720"/>
        <w:rPr>
          <w:rFonts w:ascii="Tahoma" w:hAnsi="Tahoma" w:cs="Tahoma"/>
          <w:sz w:val="20"/>
          <w:szCs w:val="20"/>
        </w:rPr>
      </w:pPr>
      <w:r>
        <w:rPr>
          <w:rFonts w:ascii="Tahoma" w:hAnsi="Tahoma" w:cs="Tahoma"/>
          <w:sz w:val="20"/>
          <w:szCs w:val="20"/>
        </w:rPr>
        <w:t>+63 9178694888</w:t>
      </w:r>
      <w:r w:rsidR="006A6C95">
        <w:rPr>
          <w:rFonts w:ascii="Tahoma" w:hAnsi="Tahoma" w:cs="Tahoma"/>
          <w:sz w:val="20"/>
          <w:szCs w:val="20"/>
        </w:rPr>
        <w:tab/>
      </w:r>
      <w:r w:rsidR="006A6C95">
        <w:rPr>
          <w:rFonts w:ascii="Tahoma" w:hAnsi="Tahoma" w:cs="Tahoma"/>
          <w:sz w:val="20"/>
          <w:szCs w:val="20"/>
        </w:rPr>
        <w:tab/>
      </w:r>
      <w:r w:rsidR="006A6C95">
        <w:rPr>
          <w:rFonts w:ascii="Tahoma" w:hAnsi="Tahoma" w:cs="Tahoma"/>
          <w:sz w:val="20"/>
          <w:szCs w:val="20"/>
        </w:rPr>
        <w:tab/>
      </w:r>
      <w:r w:rsidR="006A6C95">
        <w:rPr>
          <w:rFonts w:ascii="Tahoma" w:hAnsi="Tahoma" w:cs="Tahoma"/>
          <w:sz w:val="20"/>
          <w:szCs w:val="20"/>
        </w:rPr>
        <w:tab/>
      </w:r>
      <w:r w:rsidR="006A6C95">
        <w:rPr>
          <w:rFonts w:ascii="Tahoma" w:hAnsi="Tahoma" w:cs="Tahoma"/>
          <w:sz w:val="20"/>
          <w:szCs w:val="20"/>
        </w:rPr>
        <w:tab/>
        <w:t>+63 9175709020</w:t>
      </w:r>
    </w:p>
    <w:p w14:paraId="4B7BC9C4" w14:textId="77777777" w:rsidR="006A6C95" w:rsidRDefault="006A6C95" w:rsidP="00AE27E4">
      <w:pPr>
        <w:pStyle w:val="NoSpacing"/>
        <w:ind w:firstLine="720"/>
        <w:rPr>
          <w:rFonts w:ascii="Tahoma" w:hAnsi="Tahoma" w:cs="Tahoma"/>
          <w:sz w:val="20"/>
          <w:szCs w:val="20"/>
        </w:rPr>
      </w:pPr>
    </w:p>
    <w:p w14:paraId="66F84ADA" w14:textId="1F29AAE0" w:rsidR="00AE27E4" w:rsidRPr="00CD6DFC" w:rsidRDefault="00AE27E4" w:rsidP="00AE27E4">
      <w:pPr>
        <w:pStyle w:val="NoSpacing"/>
        <w:ind w:firstLine="720"/>
        <w:rPr>
          <w:rFonts w:ascii="Tahoma" w:hAnsi="Tahoma" w:cs="Tahoma"/>
          <w:sz w:val="20"/>
          <w:szCs w:val="20"/>
        </w:rPr>
      </w:pPr>
    </w:p>
    <w:p w14:paraId="5E5C878D" w14:textId="6A69AD4A" w:rsidR="00FF30EC" w:rsidRDefault="00EE032C" w:rsidP="003A680F">
      <w:pPr>
        <w:pStyle w:val="NoSpacing"/>
        <w:rPr>
          <w:rFonts w:ascii="Tahoma" w:hAnsi="Tahoma" w:cs="Tahoma"/>
          <w:sz w:val="20"/>
          <w:szCs w:val="20"/>
        </w:rPr>
      </w:pPr>
      <w:r>
        <w:rPr>
          <w:noProof/>
        </w:rPr>
        <w:pict w14:anchorId="5E7FDDB7">
          <v:shape id="Picture 2" o:spid="_x0000_s1028" type="#_x0000_t75" style="position:absolute;margin-left:277pt;margin-top:7.05pt;width:98pt;height:71.2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7" o:title=""/>
          </v:shape>
        </w:pict>
      </w:r>
      <w:r w:rsidR="007D567D">
        <w:rPr>
          <w:rFonts w:ascii="Tahoma" w:hAnsi="Tahoma" w:cs="Tahoma"/>
          <w:sz w:val="20"/>
          <w:szCs w:val="20"/>
        </w:rPr>
        <w:t>I</w:t>
      </w:r>
      <w:r w:rsidR="000A31EA" w:rsidRPr="00CD6DFC">
        <w:rPr>
          <w:rFonts w:ascii="Tahoma" w:hAnsi="Tahoma" w:cs="Tahoma"/>
          <w:sz w:val="20"/>
          <w:szCs w:val="20"/>
        </w:rPr>
        <w:t xml:space="preserve"> hereby certify that the above information is true and correct to the </w:t>
      </w:r>
      <w:r w:rsidR="00264DE4" w:rsidRPr="00CD6DFC">
        <w:rPr>
          <w:rFonts w:ascii="Tahoma" w:hAnsi="Tahoma" w:cs="Tahoma"/>
          <w:sz w:val="20"/>
          <w:szCs w:val="20"/>
        </w:rPr>
        <w:t xml:space="preserve">best of my </w:t>
      </w:r>
      <w:r w:rsidR="000A31EA" w:rsidRPr="00CD6DFC">
        <w:rPr>
          <w:rFonts w:ascii="Tahoma" w:hAnsi="Tahoma" w:cs="Tahoma"/>
          <w:sz w:val="20"/>
          <w:szCs w:val="20"/>
        </w:rPr>
        <w:t xml:space="preserve">knowledge and belief. </w:t>
      </w:r>
      <w:r w:rsidR="000A31EA" w:rsidRPr="00CD6DFC">
        <w:rPr>
          <w:rFonts w:ascii="Tahoma" w:hAnsi="Tahoma" w:cs="Tahoma"/>
          <w:sz w:val="20"/>
          <w:szCs w:val="20"/>
        </w:rPr>
        <w:tab/>
      </w:r>
    </w:p>
    <w:p w14:paraId="1EC91DD1" w14:textId="4959B326" w:rsidR="00E00662" w:rsidRDefault="000A31EA" w:rsidP="003A680F">
      <w:pPr>
        <w:pStyle w:val="NoSpacing"/>
        <w:rPr>
          <w:rFonts w:ascii="Tahoma" w:hAnsi="Tahoma" w:cs="Tahoma"/>
          <w:sz w:val="20"/>
          <w:szCs w:val="20"/>
        </w:rPr>
      </w:pPr>
      <w:r w:rsidRPr="00CD6DFC">
        <w:rPr>
          <w:rFonts w:ascii="Tahoma" w:hAnsi="Tahoma" w:cs="Tahoma"/>
          <w:sz w:val="20"/>
          <w:szCs w:val="20"/>
        </w:rPr>
        <w:tab/>
      </w:r>
      <w:r w:rsidRPr="00CD6DFC">
        <w:rPr>
          <w:rFonts w:ascii="Tahoma" w:hAnsi="Tahoma" w:cs="Tahoma"/>
          <w:sz w:val="20"/>
          <w:szCs w:val="20"/>
        </w:rPr>
        <w:tab/>
      </w:r>
      <w:r w:rsidRPr="00CD6DFC">
        <w:rPr>
          <w:rFonts w:ascii="Tahoma" w:hAnsi="Tahoma" w:cs="Tahoma"/>
          <w:sz w:val="20"/>
          <w:szCs w:val="20"/>
        </w:rPr>
        <w:tab/>
      </w:r>
      <w:r w:rsidRPr="00CD6DFC">
        <w:rPr>
          <w:rFonts w:ascii="Tahoma" w:hAnsi="Tahoma" w:cs="Tahoma"/>
          <w:sz w:val="20"/>
          <w:szCs w:val="20"/>
        </w:rPr>
        <w:tab/>
      </w:r>
      <w:r w:rsidRPr="00CD6DFC">
        <w:rPr>
          <w:rFonts w:ascii="Tahoma" w:hAnsi="Tahoma" w:cs="Tahoma"/>
          <w:sz w:val="20"/>
          <w:szCs w:val="20"/>
        </w:rPr>
        <w:tab/>
      </w:r>
      <w:r w:rsidRPr="00CD6DFC">
        <w:rPr>
          <w:rFonts w:ascii="Tahoma" w:hAnsi="Tahoma" w:cs="Tahoma"/>
          <w:sz w:val="20"/>
          <w:szCs w:val="20"/>
        </w:rPr>
        <w:tab/>
      </w:r>
      <w:r w:rsidRPr="00CD6DFC">
        <w:rPr>
          <w:rFonts w:ascii="Tahoma" w:hAnsi="Tahoma" w:cs="Tahoma"/>
          <w:sz w:val="20"/>
          <w:szCs w:val="20"/>
        </w:rPr>
        <w:tab/>
      </w:r>
      <w:r w:rsidRPr="00CD6DFC">
        <w:rPr>
          <w:rFonts w:ascii="Tahoma" w:hAnsi="Tahoma" w:cs="Tahoma"/>
          <w:sz w:val="20"/>
          <w:szCs w:val="20"/>
        </w:rPr>
        <w:tab/>
      </w:r>
    </w:p>
    <w:p w14:paraId="24899C7D" w14:textId="089114F4" w:rsidR="00E00662" w:rsidRDefault="00E00662" w:rsidP="003A680F">
      <w:pPr>
        <w:pStyle w:val="NoSpacing"/>
        <w:rPr>
          <w:rFonts w:ascii="Tahoma" w:hAnsi="Tahoma" w:cs="Tahoma"/>
          <w:sz w:val="20"/>
          <w:szCs w:val="20"/>
        </w:rPr>
      </w:pPr>
      <w:r>
        <w:rPr>
          <w:rFonts w:ascii="Tahoma" w:hAnsi="Tahoma" w:cs="Tahoma"/>
          <w:sz w:val="20"/>
          <w:szCs w:val="20"/>
        </w:rPr>
        <w:tab/>
      </w:r>
    </w:p>
    <w:p w14:paraId="4E453EC7" w14:textId="017EF166" w:rsidR="006A6C95" w:rsidRDefault="006A6C95" w:rsidP="003A680F">
      <w:pPr>
        <w:pStyle w:val="NoSpacing"/>
        <w:rPr>
          <w:rFonts w:ascii="Tahoma" w:hAnsi="Tahoma" w:cs="Tahoma"/>
          <w:sz w:val="20"/>
          <w:szCs w:val="20"/>
        </w:rPr>
      </w:pPr>
    </w:p>
    <w:p w14:paraId="51862A30" w14:textId="77777777" w:rsidR="00AC49BD" w:rsidRPr="00CD6DFC" w:rsidRDefault="000A31EA" w:rsidP="00FF30EC">
      <w:pPr>
        <w:pStyle w:val="NoSpacing"/>
        <w:ind w:left="4320" w:firstLine="720"/>
        <w:rPr>
          <w:rFonts w:ascii="Tahoma" w:hAnsi="Tahoma" w:cs="Tahoma"/>
          <w:sz w:val="20"/>
          <w:szCs w:val="20"/>
        </w:rPr>
      </w:pPr>
      <w:r w:rsidRPr="00CD6DFC">
        <w:rPr>
          <w:rFonts w:ascii="Tahoma" w:hAnsi="Tahoma" w:cs="Tahoma"/>
          <w:sz w:val="20"/>
          <w:szCs w:val="20"/>
        </w:rPr>
        <w:t>____________________________</w:t>
      </w:r>
    </w:p>
    <w:p w14:paraId="230D61BC" w14:textId="77777777" w:rsidR="007903E9" w:rsidRPr="00936037" w:rsidRDefault="00264DE4" w:rsidP="00936037">
      <w:pPr>
        <w:pStyle w:val="NoSpacing"/>
        <w:rPr>
          <w:rFonts w:ascii="Tahoma" w:hAnsi="Tahoma" w:cs="Tahoma"/>
          <w:b/>
          <w:sz w:val="20"/>
          <w:szCs w:val="20"/>
        </w:rPr>
      </w:pPr>
      <w:r w:rsidRPr="00CD6DFC">
        <w:rPr>
          <w:rFonts w:ascii="Tahoma" w:hAnsi="Tahoma" w:cs="Tahoma"/>
          <w:sz w:val="20"/>
          <w:szCs w:val="20"/>
        </w:rPr>
        <w:tab/>
      </w:r>
      <w:r w:rsidRPr="00CD6DFC">
        <w:rPr>
          <w:rFonts w:ascii="Tahoma" w:hAnsi="Tahoma" w:cs="Tahoma"/>
          <w:sz w:val="20"/>
          <w:szCs w:val="20"/>
        </w:rPr>
        <w:tab/>
      </w:r>
      <w:r w:rsidRPr="00CD6DFC">
        <w:rPr>
          <w:rFonts w:ascii="Tahoma" w:hAnsi="Tahoma" w:cs="Tahoma"/>
          <w:sz w:val="20"/>
          <w:szCs w:val="20"/>
        </w:rPr>
        <w:tab/>
      </w:r>
      <w:r w:rsidRPr="00CD6DFC">
        <w:rPr>
          <w:rFonts w:ascii="Tahoma" w:hAnsi="Tahoma" w:cs="Tahoma"/>
          <w:sz w:val="20"/>
          <w:szCs w:val="20"/>
        </w:rPr>
        <w:tab/>
      </w:r>
      <w:r w:rsidRPr="00CD6DFC">
        <w:rPr>
          <w:rFonts w:ascii="Tahoma" w:hAnsi="Tahoma" w:cs="Tahoma"/>
          <w:sz w:val="20"/>
          <w:szCs w:val="20"/>
        </w:rPr>
        <w:tab/>
      </w:r>
      <w:r w:rsidRPr="00CD6DFC">
        <w:rPr>
          <w:rFonts w:ascii="Tahoma" w:hAnsi="Tahoma" w:cs="Tahoma"/>
          <w:sz w:val="20"/>
          <w:szCs w:val="20"/>
        </w:rPr>
        <w:tab/>
      </w:r>
      <w:r w:rsidRPr="00CD6DFC">
        <w:rPr>
          <w:rFonts w:ascii="Tahoma" w:hAnsi="Tahoma" w:cs="Tahoma"/>
          <w:sz w:val="20"/>
          <w:szCs w:val="20"/>
        </w:rPr>
        <w:tab/>
      </w:r>
      <w:r w:rsidR="00AC49BD" w:rsidRPr="00CD6DFC">
        <w:rPr>
          <w:rFonts w:ascii="Tahoma" w:hAnsi="Tahoma" w:cs="Tahoma"/>
          <w:sz w:val="20"/>
          <w:szCs w:val="20"/>
        </w:rPr>
        <w:t xml:space="preserve">       </w:t>
      </w:r>
      <w:r w:rsidR="00B91420" w:rsidRPr="00CD6DFC">
        <w:rPr>
          <w:rFonts w:ascii="Tahoma" w:hAnsi="Tahoma" w:cs="Tahoma"/>
          <w:b/>
          <w:sz w:val="20"/>
          <w:szCs w:val="20"/>
        </w:rPr>
        <w:t>Kimberly Ann R</w:t>
      </w:r>
      <w:r w:rsidR="000A31EA" w:rsidRPr="00CD6DFC">
        <w:rPr>
          <w:rFonts w:ascii="Tahoma" w:hAnsi="Tahoma" w:cs="Tahoma"/>
          <w:b/>
          <w:sz w:val="20"/>
          <w:szCs w:val="20"/>
        </w:rPr>
        <w:t>. Acuñ</w:t>
      </w:r>
      <w:r w:rsidR="006B2635">
        <w:rPr>
          <w:rFonts w:ascii="Tahoma" w:hAnsi="Tahoma" w:cs="Tahoma"/>
          <w:b/>
          <w:sz w:val="20"/>
          <w:szCs w:val="20"/>
        </w:rPr>
        <w:t>a</w:t>
      </w:r>
    </w:p>
    <w:sectPr w:rsidR="007903E9" w:rsidRPr="00936037" w:rsidSect="00124873">
      <w:pgSz w:w="12240" w:h="20160" w:code="5"/>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Wingdings" w:hAnsi="Wingdings"/>
      </w:rPr>
    </w:lvl>
  </w:abstractNum>
  <w:abstractNum w:abstractNumId="1"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Wingdings" w:hAnsi="Wingdings"/>
      </w:rPr>
    </w:lvl>
  </w:abstractNum>
  <w:abstractNum w:abstractNumId="2"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Wingdings" w:hAnsi="Wingdings"/>
      </w:rPr>
    </w:lvl>
  </w:abstractNum>
  <w:abstractNum w:abstractNumId="3" w15:restartNumberingAfterBreak="0">
    <w:nsid w:val="13820C82"/>
    <w:multiLevelType w:val="hybridMultilevel"/>
    <w:tmpl w:val="64300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9C47E6"/>
    <w:multiLevelType w:val="hybridMultilevel"/>
    <w:tmpl w:val="215886A2"/>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4EA4CAE"/>
    <w:multiLevelType w:val="hybridMultilevel"/>
    <w:tmpl w:val="0BB21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134FBC"/>
    <w:multiLevelType w:val="hybridMultilevel"/>
    <w:tmpl w:val="340E6CC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9641E12"/>
    <w:multiLevelType w:val="hybridMultilevel"/>
    <w:tmpl w:val="A3C08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2D6F96"/>
    <w:multiLevelType w:val="hybridMultilevel"/>
    <w:tmpl w:val="1FCE6B70"/>
    <w:lvl w:ilvl="0" w:tplc="0409000B">
      <w:start w:val="1"/>
      <w:numFmt w:val="bullet"/>
      <w:lvlText w:val=""/>
      <w:lvlJc w:val="left"/>
      <w:pPr>
        <w:ind w:left="4328" w:hanging="360"/>
      </w:pPr>
      <w:rPr>
        <w:rFonts w:ascii="Wingdings" w:hAnsi="Wingdings" w:hint="default"/>
      </w:rPr>
    </w:lvl>
    <w:lvl w:ilvl="1" w:tplc="04090003" w:tentative="1">
      <w:start w:val="1"/>
      <w:numFmt w:val="bullet"/>
      <w:lvlText w:val="o"/>
      <w:lvlJc w:val="left"/>
      <w:pPr>
        <w:ind w:left="5048" w:hanging="360"/>
      </w:pPr>
      <w:rPr>
        <w:rFonts w:ascii="Courier New" w:hAnsi="Courier New" w:cs="Courier New" w:hint="default"/>
      </w:rPr>
    </w:lvl>
    <w:lvl w:ilvl="2" w:tplc="04090005" w:tentative="1">
      <w:start w:val="1"/>
      <w:numFmt w:val="bullet"/>
      <w:lvlText w:val=""/>
      <w:lvlJc w:val="left"/>
      <w:pPr>
        <w:ind w:left="5768" w:hanging="360"/>
      </w:pPr>
      <w:rPr>
        <w:rFonts w:ascii="Wingdings" w:hAnsi="Wingdings" w:hint="default"/>
      </w:rPr>
    </w:lvl>
    <w:lvl w:ilvl="3" w:tplc="04090001" w:tentative="1">
      <w:start w:val="1"/>
      <w:numFmt w:val="bullet"/>
      <w:lvlText w:val=""/>
      <w:lvlJc w:val="left"/>
      <w:pPr>
        <w:ind w:left="6488" w:hanging="360"/>
      </w:pPr>
      <w:rPr>
        <w:rFonts w:ascii="Symbol" w:hAnsi="Symbol" w:hint="default"/>
      </w:rPr>
    </w:lvl>
    <w:lvl w:ilvl="4" w:tplc="04090003" w:tentative="1">
      <w:start w:val="1"/>
      <w:numFmt w:val="bullet"/>
      <w:lvlText w:val="o"/>
      <w:lvlJc w:val="left"/>
      <w:pPr>
        <w:ind w:left="7208" w:hanging="360"/>
      </w:pPr>
      <w:rPr>
        <w:rFonts w:ascii="Courier New" w:hAnsi="Courier New" w:cs="Courier New" w:hint="default"/>
      </w:rPr>
    </w:lvl>
    <w:lvl w:ilvl="5" w:tplc="04090005" w:tentative="1">
      <w:start w:val="1"/>
      <w:numFmt w:val="bullet"/>
      <w:lvlText w:val=""/>
      <w:lvlJc w:val="left"/>
      <w:pPr>
        <w:ind w:left="7928" w:hanging="360"/>
      </w:pPr>
      <w:rPr>
        <w:rFonts w:ascii="Wingdings" w:hAnsi="Wingdings" w:hint="default"/>
      </w:rPr>
    </w:lvl>
    <w:lvl w:ilvl="6" w:tplc="04090001" w:tentative="1">
      <w:start w:val="1"/>
      <w:numFmt w:val="bullet"/>
      <w:lvlText w:val=""/>
      <w:lvlJc w:val="left"/>
      <w:pPr>
        <w:ind w:left="8648" w:hanging="360"/>
      </w:pPr>
      <w:rPr>
        <w:rFonts w:ascii="Symbol" w:hAnsi="Symbol" w:hint="default"/>
      </w:rPr>
    </w:lvl>
    <w:lvl w:ilvl="7" w:tplc="04090003" w:tentative="1">
      <w:start w:val="1"/>
      <w:numFmt w:val="bullet"/>
      <w:lvlText w:val="o"/>
      <w:lvlJc w:val="left"/>
      <w:pPr>
        <w:ind w:left="9368" w:hanging="360"/>
      </w:pPr>
      <w:rPr>
        <w:rFonts w:ascii="Courier New" w:hAnsi="Courier New" w:cs="Courier New" w:hint="default"/>
      </w:rPr>
    </w:lvl>
    <w:lvl w:ilvl="8" w:tplc="04090005" w:tentative="1">
      <w:start w:val="1"/>
      <w:numFmt w:val="bullet"/>
      <w:lvlText w:val=""/>
      <w:lvlJc w:val="left"/>
      <w:pPr>
        <w:ind w:left="10088" w:hanging="360"/>
      </w:pPr>
      <w:rPr>
        <w:rFonts w:ascii="Wingdings" w:hAnsi="Wingdings" w:hint="default"/>
      </w:rPr>
    </w:lvl>
  </w:abstractNum>
  <w:abstractNum w:abstractNumId="9" w15:restartNumberingAfterBreak="0">
    <w:nsid w:val="3A7151AD"/>
    <w:multiLevelType w:val="hybridMultilevel"/>
    <w:tmpl w:val="3A68360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3B7125EE"/>
    <w:multiLevelType w:val="hybridMultilevel"/>
    <w:tmpl w:val="C80E63F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0C746E4"/>
    <w:multiLevelType w:val="hybridMultilevel"/>
    <w:tmpl w:val="DCE4BD94"/>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2" w15:restartNumberingAfterBreak="0">
    <w:nsid w:val="40EA09B8"/>
    <w:multiLevelType w:val="hybridMultilevel"/>
    <w:tmpl w:val="FF06372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65B5AF8"/>
    <w:multiLevelType w:val="hybridMultilevel"/>
    <w:tmpl w:val="5108364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1C068C7"/>
    <w:multiLevelType w:val="hybridMultilevel"/>
    <w:tmpl w:val="BCC6879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52901E1E"/>
    <w:multiLevelType w:val="hybridMultilevel"/>
    <w:tmpl w:val="49A2286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802479"/>
    <w:multiLevelType w:val="hybridMultilevel"/>
    <w:tmpl w:val="2DDA88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6C0FEF"/>
    <w:multiLevelType w:val="hybridMultilevel"/>
    <w:tmpl w:val="130E679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D635FF0"/>
    <w:multiLevelType w:val="hybridMultilevel"/>
    <w:tmpl w:val="7A905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8D5F7C"/>
    <w:multiLevelType w:val="hybridMultilevel"/>
    <w:tmpl w:val="D1F0844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705D765F"/>
    <w:multiLevelType w:val="hybridMultilevel"/>
    <w:tmpl w:val="7478967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71B16175"/>
    <w:multiLevelType w:val="hybridMultilevel"/>
    <w:tmpl w:val="10AE2CA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7EDA52E8"/>
    <w:multiLevelType w:val="hybridMultilevel"/>
    <w:tmpl w:val="C8F01C1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3"/>
  </w:num>
  <w:num w:numId="3">
    <w:abstractNumId w:val="21"/>
  </w:num>
  <w:num w:numId="4">
    <w:abstractNumId w:val="6"/>
  </w:num>
  <w:num w:numId="5">
    <w:abstractNumId w:val="10"/>
  </w:num>
  <w:num w:numId="6">
    <w:abstractNumId w:val="17"/>
  </w:num>
  <w:num w:numId="7">
    <w:abstractNumId w:val="14"/>
  </w:num>
  <w:num w:numId="8">
    <w:abstractNumId w:val="0"/>
  </w:num>
  <w:num w:numId="9">
    <w:abstractNumId w:val="1"/>
  </w:num>
  <w:num w:numId="10">
    <w:abstractNumId w:val="2"/>
  </w:num>
  <w:num w:numId="11">
    <w:abstractNumId w:val="8"/>
  </w:num>
  <w:num w:numId="12">
    <w:abstractNumId w:val="22"/>
  </w:num>
  <w:num w:numId="13">
    <w:abstractNumId w:val="13"/>
  </w:num>
  <w:num w:numId="14">
    <w:abstractNumId w:val="12"/>
  </w:num>
  <w:num w:numId="15">
    <w:abstractNumId w:val="19"/>
  </w:num>
  <w:num w:numId="16">
    <w:abstractNumId w:val="20"/>
  </w:num>
  <w:num w:numId="17">
    <w:abstractNumId w:val="16"/>
  </w:num>
  <w:num w:numId="18">
    <w:abstractNumId w:val="15"/>
  </w:num>
  <w:num w:numId="19">
    <w:abstractNumId w:val="18"/>
  </w:num>
  <w:num w:numId="20">
    <w:abstractNumId w:val="5"/>
  </w:num>
  <w:num w:numId="21">
    <w:abstractNumId w:val="7"/>
  </w:num>
  <w:num w:numId="22">
    <w:abstractNumId w:val="11"/>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TrackMoves/>
  <w:defaultTabStop w:val="720"/>
  <w:drawingGridHorizontalSpacing w:val="11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44E77"/>
    <w:rsid w:val="000245A0"/>
    <w:rsid w:val="00025199"/>
    <w:rsid w:val="0004349C"/>
    <w:rsid w:val="000A31EA"/>
    <w:rsid w:val="00124873"/>
    <w:rsid w:val="001322BD"/>
    <w:rsid w:val="00184F96"/>
    <w:rsid w:val="001B5463"/>
    <w:rsid w:val="001F20A1"/>
    <w:rsid w:val="00200692"/>
    <w:rsid w:val="00217AA6"/>
    <w:rsid w:val="002265E6"/>
    <w:rsid w:val="00264DE4"/>
    <w:rsid w:val="0034106B"/>
    <w:rsid w:val="00344E77"/>
    <w:rsid w:val="00346926"/>
    <w:rsid w:val="003A680F"/>
    <w:rsid w:val="00433F37"/>
    <w:rsid w:val="00485DB3"/>
    <w:rsid w:val="004F6209"/>
    <w:rsid w:val="005041FC"/>
    <w:rsid w:val="00526D61"/>
    <w:rsid w:val="0061527E"/>
    <w:rsid w:val="00666CEA"/>
    <w:rsid w:val="00687773"/>
    <w:rsid w:val="006A6C95"/>
    <w:rsid w:val="006B2635"/>
    <w:rsid w:val="006F1169"/>
    <w:rsid w:val="006F3D21"/>
    <w:rsid w:val="00737D2A"/>
    <w:rsid w:val="0075170C"/>
    <w:rsid w:val="007737EC"/>
    <w:rsid w:val="00782F00"/>
    <w:rsid w:val="007859C4"/>
    <w:rsid w:val="007903E9"/>
    <w:rsid w:val="007A6E1F"/>
    <w:rsid w:val="007D567D"/>
    <w:rsid w:val="007E1474"/>
    <w:rsid w:val="007E6FFB"/>
    <w:rsid w:val="00846DD2"/>
    <w:rsid w:val="00892EF6"/>
    <w:rsid w:val="008A4BEC"/>
    <w:rsid w:val="008A62B5"/>
    <w:rsid w:val="008A7230"/>
    <w:rsid w:val="008B49B1"/>
    <w:rsid w:val="00921595"/>
    <w:rsid w:val="00936037"/>
    <w:rsid w:val="00975B34"/>
    <w:rsid w:val="009D1EE0"/>
    <w:rsid w:val="00A02FC2"/>
    <w:rsid w:val="00AC49BD"/>
    <w:rsid w:val="00AE27E4"/>
    <w:rsid w:val="00B34242"/>
    <w:rsid w:val="00B3683B"/>
    <w:rsid w:val="00B91420"/>
    <w:rsid w:val="00BD1119"/>
    <w:rsid w:val="00C059DE"/>
    <w:rsid w:val="00CC40C8"/>
    <w:rsid w:val="00CD6DFC"/>
    <w:rsid w:val="00D937BB"/>
    <w:rsid w:val="00DB5A70"/>
    <w:rsid w:val="00DD48E1"/>
    <w:rsid w:val="00DF66C7"/>
    <w:rsid w:val="00E00662"/>
    <w:rsid w:val="00E05A29"/>
    <w:rsid w:val="00E14E22"/>
    <w:rsid w:val="00E24A90"/>
    <w:rsid w:val="00E8098F"/>
    <w:rsid w:val="00EE032C"/>
    <w:rsid w:val="00F002A8"/>
    <w:rsid w:val="00F27F6A"/>
    <w:rsid w:val="00F46893"/>
    <w:rsid w:val="00F91E37"/>
    <w:rsid w:val="00FB01BB"/>
    <w:rsid w:val="00FE4E0C"/>
    <w:rsid w:val="00FE6CBE"/>
    <w:rsid w:val="00FF30E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_x0000_s1026"/>
      </o:rules>
    </o:shapelayout>
  </w:shapeDefaults>
  <w:decimalSymbol w:val="."/>
  <w:listSeparator w:val=","/>
  <w14:docId w14:val="61ED2E58"/>
  <w15:chartTrackingRefBased/>
  <w15:docId w15:val="{1346DD70-8330-8541-8507-B228B8F49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9C4"/>
    <w:pPr>
      <w:spacing w:after="200" w:line="276" w:lineRule="auto"/>
    </w:pPr>
    <w:rPr>
      <w:sz w:val="22"/>
      <w:szCs w:val="2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344E77"/>
    <w:rPr>
      <w:color w:val="0000FF"/>
      <w:u w:val="single"/>
    </w:rPr>
  </w:style>
  <w:style w:type="paragraph" w:styleId="ListParagraph">
    <w:name w:val="List Paragraph"/>
    <w:basedOn w:val="Normal"/>
    <w:uiPriority w:val="34"/>
    <w:qFormat/>
    <w:rsid w:val="00433F37"/>
    <w:pPr>
      <w:ind w:left="720"/>
      <w:contextualSpacing/>
    </w:pPr>
  </w:style>
  <w:style w:type="paragraph" w:styleId="NoSpacing">
    <w:name w:val="No Spacing"/>
    <w:uiPriority w:val="1"/>
    <w:qFormat/>
    <w:rsid w:val="00B91420"/>
    <w:rPr>
      <w:sz w:val="22"/>
      <w:szCs w:val="22"/>
      <w:lang w:val="en-US"/>
    </w:rPr>
  </w:style>
  <w:style w:type="paragraph" w:styleId="BalloonText">
    <w:name w:val="Balloon Text"/>
    <w:basedOn w:val="Normal"/>
    <w:link w:val="BalloonTextChar"/>
    <w:uiPriority w:val="99"/>
    <w:semiHidden/>
    <w:unhideWhenUsed/>
    <w:rsid w:val="00F46893"/>
    <w:pPr>
      <w:spacing w:after="0" w:line="240" w:lineRule="auto"/>
    </w:pPr>
    <w:rPr>
      <w:rFonts w:ascii="Times New Roman" w:hAnsi="Times New Roman"/>
      <w:sz w:val="18"/>
      <w:szCs w:val="18"/>
    </w:rPr>
  </w:style>
  <w:style w:type="character" w:customStyle="1" w:styleId="BalloonTextChar">
    <w:name w:val="Balloon Text Char"/>
    <w:link w:val="BalloonText"/>
    <w:uiPriority w:val="99"/>
    <w:semiHidden/>
    <w:rsid w:val="00F46893"/>
    <w:rPr>
      <w:rFonts w:ascii="Times New Roman" w:hAnsi="Times New Roman"/>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93942F-F628-F84C-A419-8D6D0D149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783</Words>
  <Characters>4465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Kimberly Ann A</vt:lpstr>
    </vt:vector>
  </TitlesOfParts>
  <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Kimberly Ann A</dc:title>
  <dc:subject/>
  <dc:creator>Vincent</dc:creator>
  <cp:keywords/>
  <cp:lastModifiedBy>Kimberly Ann Acuna</cp:lastModifiedBy>
  <cp:revision>2</cp:revision>
  <cp:lastPrinted>2019-12-06T04:18:00Z</cp:lastPrinted>
  <dcterms:created xsi:type="dcterms:W3CDTF">2019-12-06T04:22:00Z</dcterms:created>
  <dcterms:modified xsi:type="dcterms:W3CDTF">2019-12-06T04:22:00Z</dcterms:modified>
</cp:coreProperties>
</file>